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F5368" w14:textId="77777777" w:rsidR="00655E5D" w:rsidRDefault="00655E5D">
      <w:pPr>
        <w:rPr>
          <w:rFonts w:ascii="宋体" w:hAnsi="宋体"/>
          <w:sz w:val="24"/>
        </w:rPr>
      </w:pPr>
    </w:p>
    <w:tbl>
      <w:tblPr>
        <w:tblpPr w:leftFromText="180" w:rightFromText="180" w:horzAnchor="margin" w:tblpY="456"/>
        <w:tblW w:w="89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96"/>
        <w:gridCol w:w="2144"/>
        <w:gridCol w:w="3329"/>
      </w:tblGrid>
      <w:tr w:rsidR="00655E5D" w14:paraId="5FB9C6A1" w14:textId="77777777">
        <w:trPr>
          <w:cantSplit/>
          <w:trHeight w:val="267"/>
        </w:trPr>
        <w:tc>
          <w:tcPr>
            <w:tcW w:w="5640" w:type="dxa"/>
            <w:gridSpan w:val="2"/>
          </w:tcPr>
          <w:p w14:paraId="7F3FB749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  <w:p w14:paraId="4A676B1F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</w:t>
            </w:r>
            <w:r>
              <w:rPr>
                <w:rFonts w:ascii="宋体" w:hAnsi="宋体" w:hint="eastAsia"/>
                <w:sz w:val="24"/>
                <w:szCs w:val="24"/>
              </w:rPr>
              <w:t>ject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N</w:t>
            </w:r>
            <w:r>
              <w:rPr>
                <w:rFonts w:ascii="宋体" w:hAnsi="宋体"/>
                <w:sz w:val="24"/>
                <w:szCs w:val="24"/>
              </w:rPr>
              <w:t>ame</w:t>
            </w:r>
          </w:p>
        </w:tc>
        <w:tc>
          <w:tcPr>
            <w:tcW w:w="3329" w:type="dxa"/>
          </w:tcPr>
          <w:p w14:paraId="7C856AFC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密级</w:t>
            </w:r>
          </w:p>
          <w:p w14:paraId="256646E0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 xml:space="preserve">onfidentiality </w:t>
            </w: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evel</w:t>
            </w:r>
          </w:p>
        </w:tc>
      </w:tr>
      <w:tr w:rsidR="00655E5D" w14:paraId="50E8BF76" w14:textId="77777777">
        <w:trPr>
          <w:cantSplit/>
          <w:trHeight w:val="239"/>
        </w:trPr>
        <w:tc>
          <w:tcPr>
            <w:tcW w:w="5640" w:type="dxa"/>
            <w:gridSpan w:val="2"/>
          </w:tcPr>
          <w:p w14:paraId="750604B9" w14:textId="77777777" w:rsidR="00655E5D" w:rsidRDefault="00655E5D">
            <w:pPr>
              <w:pStyle w:val="af5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329" w:type="dxa"/>
          </w:tcPr>
          <w:p w14:paraId="02F01F2D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仅供收件方查阅</w:t>
            </w:r>
          </w:p>
        </w:tc>
      </w:tr>
      <w:tr w:rsidR="00655E5D" w14:paraId="76A84712" w14:textId="77777777">
        <w:trPr>
          <w:cantSplit/>
          <w:trHeight w:val="631"/>
        </w:trPr>
        <w:tc>
          <w:tcPr>
            <w:tcW w:w="3496" w:type="dxa"/>
            <w:tcBorders>
              <w:bottom w:val="single" w:sz="6" w:space="0" w:color="000000"/>
              <w:right w:val="single" w:sz="4" w:space="0" w:color="auto"/>
            </w:tcBorders>
          </w:tcPr>
          <w:p w14:paraId="0C0601F7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项目编号</w:t>
            </w:r>
          </w:p>
          <w:p w14:paraId="5D862104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roject ID</w:t>
            </w:r>
          </w:p>
        </w:tc>
        <w:tc>
          <w:tcPr>
            <w:tcW w:w="2144" w:type="dxa"/>
            <w:tcBorders>
              <w:left w:val="single" w:sz="4" w:space="0" w:color="auto"/>
              <w:bottom w:val="single" w:sz="6" w:space="0" w:color="000000"/>
            </w:tcBorders>
          </w:tcPr>
          <w:p w14:paraId="7DAD90CF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  <w:p w14:paraId="069946CB" w14:textId="77777777" w:rsidR="00655E5D" w:rsidRDefault="005442A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/>
                <w:sz w:val="24"/>
              </w:rPr>
              <w:t>ersion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vAlign w:val="center"/>
          </w:tcPr>
          <w:p w14:paraId="413D9B4F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文档编号</w:t>
            </w:r>
          </w:p>
          <w:p w14:paraId="737BFD10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Arial" w:hint="eastAsia"/>
                <w:sz w:val="24"/>
                <w:szCs w:val="24"/>
              </w:rPr>
              <w:t>Document C</w:t>
            </w:r>
            <w:r>
              <w:rPr>
                <w:rFonts w:ascii="宋体" w:hAnsi="宋体" w:cs="Arial"/>
                <w:sz w:val="24"/>
                <w:szCs w:val="24"/>
              </w:rPr>
              <w:t>ode</w:t>
            </w:r>
          </w:p>
        </w:tc>
      </w:tr>
      <w:tr w:rsidR="00655E5D" w14:paraId="2D00F9F2" w14:textId="77777777">
        <w:trPr>
          <w:cantSplit/>
          <w:trHeight w:val="239"/>
        </w:trPr>
        <w:tc>
          <w:tcPr>
            <w:tcW w:w="3496" w:type="dxa"/>
            <w:tcBorders>
              <w:right w:val="single" w:sz="4" w:space="0" w:color="auto"/>
            </w:tcBorders>
          </w:tcPr>
          <w:p w14:paraId="30BB6BE9" w14:textId="77777777" w:rsidR="00655E5D" w:rsidRDefault="00655E5D">
            <w:pPr>
              <w:pStyle w:val="af5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</w:tcPr>
          <w:p w14:paraId="2127928D" w14:textId="77777777" w:rsidR="00655E5D" w:rsidRDefault="00655E5D">
            <w:pPr>
              <w:pStyle w:val="af5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auto"/>
            </w:tcBorders>
          </w:tcPr>
          <w:p w14:paraId="062DFAF3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Project ID</w:t>
            </w:r>
            <w:r>
              <w:rPr>
                <w:rFonts w:ascii="宋体" w:hAnsi="宋体" w:hint="eastAsia"/>
                <w:sz w:val="24"/>
                <w:szCs w:val="24"/>
              </w:rPr>
              <w:t>_SD_001</w:t>
            </w:r>
          </w:p>
        </w:tc>
      </w:tr>
    </w:tbl>
    <w:p w14:paraId="19817F33" w14:textId="77777777" w:rsidR="00655E5D" w:rsidRDefault="00655E5D">
      <w:pPr>
        <w:rPr>
          <w:rFonts w:ascii="宋体" w:hAnsi="宋体"/>
          <w:sz w:val="24"/>
        </w:rPr>
      </w:pPr>
    </w:p>
    <w:p w14:paraId="17F9898B" w14:textId="77777777" w:rsidR="00655E5D" w:rsidRDefault="00655E5D">
      <w:pPr>
        <w:pStyle w:val="af3"/>
        <w:spacing w:line="240" w:lineRule="auto"/>
        <w:rPr>
          <w:rFonts w:ascii="宋体" w:eastAsia="宋体" w:hAnsi="宋体"/>
        </w:rPr>
      </w:pPr>
      <w:bookmarkStart w:id="0" w:name="文档名称"/>
    </w:p>
    <w:p w14:paraId="5B1E4DF2" w14:textId="77777777" w:rsidR="00655E5D" w:rsidRDefault="00655E5D">
      <w:pPr>
        <w:pStyle w:val="af3"/>
        <w:spacing w:line="240" w:lineRule="auto"/>
        <w:rPr>
          <w:rFonts w:ascii="宋体" w:eastAsia="宋体" w:hAnsi="宋体"/>
        </w:rPr>
      </w:pPr>
    </w:p>
    <w:p w14:paraId="34A11C73" w14:textId="421A2CD9" w:rsidR="00655E5D" w:rsidRDefault="00B07C4A">
      <w:pPr>
        <w:pStyle w:val="af3"/>
        <w:spacing w:line="24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Drift Book</w:t>
      </w:r>
      <w:r w:rsidR="006418BA">
        <w:rPr>
          <w:rFonts w:ascii="宋体" w:eastAsia="宋体" w:hAnsi="宋体"/>
        </w:rPr>
        <w:t xml:space="preserve"> </w:t>
      </w:r>
      <w:bookmarkStart w:id="1" w:name="_GoBack"/>
      <w:bookmarkEnd w:id="1"/>
      <w:r>
        <w:rPr>
          <w:rFonts w:ascii="宋体" w:eastAsia="宋体" w:hAnsi="宋体"/>
        </w:rPr>
        <w:t>List</w:t>
      </w:r>
      <w:r w:rsidR="005442A0">
        <w:rPr>
          <w:rFonts w:ascii="宋体" w:eastAsia="宋体" w:hAnsi="宋体"/>
        </w:rPr>
        <w:t xml:space="preserve"> </w:t>
      </w:r>
      <w:r w:rsidR="005442A0">
        <w:rPr>
          <w:rFonts w:ascii="宋体" w:eastAsia="宋体" w:hAnsi="宋体" w:hint="eastAsia"/>
        </w:rPr>
        <w:t>Software</w:t>
      </w:r>
      <w:r w:rsidR="005442A0">
        <w:rPr>
          <w:rFonts w:ascii="宋体" w:eastAsia="宋体" w:hAnsi="宋体"/>
        </w:rPr>
        <w:t xml:space="preserve"> </w:t>
      </w:r>
      <w:r w:rsidR="005442A0">
        <w:rPr>
          <w:rFonts w:ascii="宋体" w:eastAsia="宋体" w:hAnsi="宋体" w:hint="eastAsia"/>
        </w:rPr>
        <w:t xml:space="preserve">Summary </w:t>
      </w:r>
      <w:r w:rsidR="005442A0">
        <w:rPr>
          <w:rFonts w:ascii="宋体" w:eastAsia="宋体" w:hAnsi="宋体"/>
        </w:rPr>
        <w:t xml:space="preserve">Design Specification </w:t>
      </w:r>
    </w:p>
    <w:p w14:paraId="23CD31F5" w14:textId="77777777" w:rsidR="00655E5D" w:rsidRDefault="00B07C4A">
      <w:pPr>
        <w:pStyle w:val="af3"/>
        <w:spacing w:line="24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漂流书单</w:t>
      </w:r>
      <w:r w:rsidR="005442A0">
        <w:rPr>
          <w:rFonts w:ascii="宋体" w:eastAsia="宋体" w:hAnsi="宋体"/>
        </w:rPr>
        <w:t xml:space="preserve"> </w:t>
      </w:r>
      <w:r w:rsidR="005442A0">
        <w:rPr>
          <w:rFonts w:ascii="宋体" w:eastAsia="宋体" w:hAnsi="宋体" w:hint="eastAsia"/>
        </w:rPr>
        <w:t>系统概要设计说明书</w:t>
      </w:r>
      <w:bookmarkEnd w:id="0"/>
    </w:p>
    <w:p w14:paraId="1202571A" w14:textId="77777777" w:rsidR="00655E5D" w:rsidRDefault="00655E5D">
      <w:pPr>
        <w:rPr>
          <w:rFonts w:ascii="宋体" w:hAnsi="宋体"/>
          <w:sz w:val="44"/>
          <w:szCs w:val="44"/>
        </w:rPr>
      </w:pPr>
    </w:p>
    <w:p w14:paraId="7ED444C7" w14:textId="77777777" w:rsidR="00655E5D" w:rsidRDefault="00655E5D">
      <w:pPr>
        <w:rPr>
          <w:rFonts w:ascii="宋体" w:hAnsi="宋体"/>
          <w:sz w:val="44"/>
          <w:szCs w:val="44"/>
        </w:rPr>
      </w:pPr>
    </w:p>
    <w:p w14:paraId="305F794F" w14:textId="77777777" w:rsidR="00655E5D" w:rsidRDefault="00655E5D">
      <w:pPr>
        <w:rPr>
          <w:rFonts w:ascii="宋体" w:hAnsi="宋体"/>
        </w:rPr>
      </w:pPr>
    </w:p>
    <w:p w14:paraId="59BD9EA5" w14:textId="77777777" w:rsidR="00655E5D" w:rsidRDefault="00655E5D">
      <w:pPr>
        <w:rPr>
          <w:rFonts w:ascii="宋体" w:hAnsi="宋体"/>
        </w:rPr>
      </w:pPr>
    </w:p>
    <w:p w14:paraId="5A7BFCB4" w14:textId="77777777" w:rsidR="00655E5D" w:rsidRDefault="00655E5D">
      <w:pPr>
        <w:rPr>
          <w:rFonts w:ascii="宋体" w:hAnsi="宋体"/>
        </w:rPr>
      </w:pPr>
    </w:p>
    <w:p w14:paraId="619A5A48" w14:textId="77777777" w:rsidR="00655E5D" w:rsidRDefault="00655E5D">
      <w:pPr>
        <w:rPr>
          <w:rFonts w:ascii="宋体" w:hAnsi="宋体"/>
        </w:rPr>
      </w:pPr>
    </w:p>
    <w:p w14:paraId="798674A3" w14:textId="77777777" w:rsidR="00655E5D" w:rsidRDefault="00655E5D">
      <w:pPr>
        <w:rPr>
          <w:rFonts w:ascii="宋体" w:hAnsi="宋体"/>
        </w:rPr>
      </w:pPr>
    </w:p>
    <w:p w14:paraId="3635946A" w14:textId="77777777" w:rsidR="00655E5D" w:rsidRDefault="00655E5D">
      <w:pPr>
        <w:rPr>
          <w:rFonts w:ascii="宋体" w:hAnsi="宋体"/>
        </w:rPr>
      </w:pPr>
    </w:p>
    <w:p w14:paraId="408B8272" w14:textId="77777777" w:rsidR="00655E5D" w:rsidRDefault="00655E5D">
      <w:pPr>
        <w:rPr>
          <w:rFonts w:ascii="宋体" w:hAnsi="宋体"/>
        </w:rPr>
      </w:pPr>
    </w:p>
    <w:p w14:paraId="43182462" w14:textId="77777777" w:rsidR="00655E5D" w:rsidRDefault="00655E5D">
      <w:pPr>
        <w:rPr>
          <w:rFonts w:ascii="宋体" w:hAnsi="宋体"/>
        </w:rPr>
      </w:pPr>
    </w:p>
    <w:p w14:paraId="10389CB2" w14:textId="77777777" w:rsidR="00655E5D" w:rsidRDefault="00655E5D">
      <w:pPr>
        <w:rPr>
          <w:rFonts w:ascii="宋体" w:hAnsi="宋体"/>
          <w:sz w:val="24"/>
        </w:rPr>
      </w:pP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2802"/>
        <w:gridCol w:w="1134"/>
        <w:gridCol w:w="2508"/>
      </w:tblGrid>
      <w:tr w:rsidR="00655E5D" w14:paraId="0A0E3573" w14:textId="77777777">
        <w:trPr>
          <w:jc w:val="center"/>
        </w:trPr>
        <w:tc>
          <w:tcPr>
            <w:tcW w:w="1738" w:type="dxa"/>
          </w:tcPr>
          <w:p w14:paraId="66E00B04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Prepared by </w:t>
            </w:r>
          </w:p>
          <w:p w14:paraId="3C1374B1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拟制</w:t>
            </w:r>
          </w:p>
        </w:tc>
        <w:tc>
          <w:tcPr>
            <w:tcW w:w="2802" w:type="dxa"/>
            <w:vAlign w:val="center"/>
          </w:tcPr>
          <w:p w14:paraId="517074C7" w14:textId="77777777" w:rsidR="00655E5D" w:rsidRDefault="005442A0">
            <w:pPr>
              <w:pStyle w:val="af4"/>
              <w:spacing w:before="120"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郭映中</w:t>
            </w:r>
          </w:p>
        </w:tc>
        <w:tc>
          <w:tcPr>
            <w:tcW w:w="1134" w:type="dxa"/>
          </w:tcPr>
          <w:p w14:paraId="623CE543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5534158D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4A2BB6BC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2017-06-21</w:t>
            </w:r>
          </w:p>
        </w:tc>
      </w:tr>
      <w:tr w:rsidR="00655E5D" w14:paraId="4E71CE4B" w14:textId="77777777">
        <w:trPr>
          <w:jc w:val="center"/>
        </w:trPr>
        <w:tc>
          <w:tcPr>
            <w:tcW w:w="1738" w:type="dxa"/>
          </w:tcPr>
          <w:p w14:paraId="5E252683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Reviewed by </w:t>
            </w:r>
          </w:p>
          <w:p w14:paraId="52435019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评审人</w:t>
            </w:r>
          </w:p>
        </w:tc>
        <w:tc>
          <w:tcPr>
            <w:tcW w:w="2802" w:type="dxa"/>
            <w:vAlign w:val="center"/>
          </w:tcPr>
          <w:p w14:paraId="7B64A71F" w14:textId="77777777" w:rsidR="00655E5D" w:rsidRDefault="00655E5D">
            <w:pPr>
              <w:pStyle w:val="af4"/>
              <w:spacing w:before="120"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6C3A82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560D7CF2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5E7F2315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655E5D" w14:paraId="18AFB20A" w14:textId="77777777">
        <w:trPr>
          <w:jc w:val="center"/>
        </w:trPr>
        <w:tc>
          <w:tcPr>
            <w:tcW w:w="1738" w:type="dxa"/>
          </w:tcPr>
          <w:p w14:paraId="7F040223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Approved by</w:t>
            </w:r>
          </w:p>
          <w:p w14:paraId="57D2F253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批准</w:t>
            </w:r>
          </w:p>
        </w:tc>
        <w:tc>
          <w:tcPr>
            <w:tcW w:w="2802" w:type="dxa"/>
            <w:vAlign w:val="center"/>
          </w:tcPr>
          <w:p w14:paraId="52A72C7F" w14:textId="77777777" w:rsidR="00655E5D" w:rsidRDefault="00655E5D">
            <w:pPr>
              <w:pStyle w:val="af4"/>
              <w:spacing w:before="120"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62F5E0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  <w:p w14:paraId="597F883C" w14:textId="77777777" w:rsidR="00655E5D" w:rsidRDefault="005442A0">
            <w:pPr>
              <w:pStyle w:val="af5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508" w:type="dxa"/>
            <w:vAlign w:val="center"/>
          </w:tcPr>
          <w:p w14:paraId="0C9A5B5D" w14:textId="77777777" w:rsidR="00655E5D" w:rsidRDefault="005442A0">
            <w:pPr>
              <w:pStyle w:val="af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 w14:paraId="274DE667" w14:textId="77777777" w:rsidR="00655E5D" w:rsidRDefault="00655E5D">
      <w:pPr>
        <w:rPr>
          <w:rFonts w:ascii="宋体" w:hAnsi="宋体"/>
          <w:sz w:val="24"/>
        </w:rPr>
      </w:pPr>
    </w:p>
    <w:p w14:paraId="728CBCCE" w14:textId="77777777" w:rsidR="00655E5D" w:rsidRDefault="005442A0">
      <w:pPr>
        <w:spacing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  <w:r>
        <w:rPr>
          <w:rFonts w:ascii="宋体" w:hAnsi="宋体"/>
          <w:sz w:val="36"/>
          <w:szCs w:val="36"/>
        </w:rPr>
        <w:lastRenderedPageBreak/>
        <w:t>Revision Record</w:t>
      </w:r>
    </w:p>
    <w:p w14:paraId="1C341E4E" w14:textId="77777777" w:rsidR="00655E5D" w:rsidRDefault="005442A0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修订记录</w:t>
      </w:r>
    </w:p>
    <w:p w14:paraId="167B465E" w14:textId="77777777" w:rsidR="00655E5D" w:rsidRDefault="00655E5D">
      <w:pPr>
        <w:jc w:val="center"/>
        <w:rPr>
          <w:rFonts w:ascii="宋体" w:hAnsi="宋体"/>
          <w:szCs w:val="21"/>
        </w:rPr>
      </w:pPr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1260"/>
        <w:gridCol w:w="1620"/>
        <w:gridCol w:w="1620"/>
        <w:gridCol w:w="1620"/>
        <w:gridCol w:w="1317"/>
      </w:tblGrid>
      <w:tr w:rsidR="00655E5D" w14:paraId="403CD71E" w14:textId="77777777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74830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Date</w:t>
            </w:r>
          </w:p>
          <w:p w14:paraId="53A90A37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 w:hint="eastAsia"/>
                <w:b w:val="0"/>
                <w:szCs w:val="24"/>
                <w:lang w:val="en-US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C357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Revision Version</w:t>
            </w:r>
          </w:p>
          <w:p w14:paraId="06C78E8A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 w:hint="eastAsia"/>
                <w:b w:val="0"/>
                <w:szCs w:val="24"/>
                <w:lang w:val="en-US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04DF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CR ID /Defect ID</w:t>
            </w:r>
          </w:p>
          <w:p w14:paraId="052BB675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CR/ Defect</w:t>
            </w:r>
            <w:r>
              <w:rPr>
                <w:rFonts w:ascii="宋体" w:hAnsi="宋体" w:hint="eastAsia"/>
                <w:b w:val="0"/>
                <w:szCs w:val="24"/>
                <w:lang w:val="en-US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5901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Sec No.</w:t>
            </w:r>
          </w:p>
          <w:p w14:paraId="107A658A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 w:hint="eastAsia"/>
                <w:b w:val="0"/>
                <w:szCs w:val="24"/>
                <w:lang w:val="en-US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62172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Change Description</w:t>
            </w:r>
          </w:p>
          <w:p w14:paraId="148DE2BD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 w:hint="eastAsia"/>
                <w:b w:val="0"/>
                <w:szCs w:val="24"/>
                <w:lang w:val="en-US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03BB6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/>
                <w:b w:val="0"/>
                <w:szCs w:val="24"/>
                <w:lang w:val="en-US"/>
              </w:rPr>
              <w:t>Author</w:t>
            </w:r>
          </w:p>
          <w:p w14:paraId="153F80CC" w14:textId="77777777" w:rsidR="00655E5D" w:rsidRDefault="005442A0">
            <w:pPr>
              <w:pStyle w:val="Char"/>
              <w:jc w:val="left"/>
              <w:rPr>
                <w:rFonts w:ascii="宋体" w:hAnsi="宋体"/>
                <w:b w:val="0"/>
                <w:szCs w:val="24"/>
                <w:lang w:val="en-US"/>
              </w:rPr>
            </w:pPr>
            <w:r>
              <w:rPr>
                <w:rFonts w:ascii="宋体" w:hAnsi="宋体" w:hint="eastAsia"/>
                <w:b w:val="0"/>
                <w:szCs w:val="24"/>
                <w:lang w:val="en-US"/>
              </w:rPr>
              <w:t>作者</w:t>
            </w:r>
          </w:p>
        </w:tc>
      </w:tr>
      <w:tr w:rsidR="00655E5D" w14:paraId="30676805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7EE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3810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D970D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B460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9B04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E7FC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27911BC0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4782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A08D6" w14:textId="77777777" w:rsidR="00655E5D" w:rsidRDefault="00655E5D">
            <w:pPr>
              <w:pStyle w:val="af1"/>
              <w:ind w:firstLineChars="100" w:firstLine="240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5F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0D1E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7051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873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4BFB89D2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4A07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A7A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201CB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79AD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7ACC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C1A59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70493ABB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30DB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EEF5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BF48F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1FDB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774B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6C2A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2227D267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F0FF8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76A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010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B9F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0588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3134B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2C2FAFC8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F8F0F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23E5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DBBF8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0E04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CCB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1BEC0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08C63957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751F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F4C90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0B20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AA2A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113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F8FF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7876211C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264E5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7811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D39B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1BA54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D3E7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FEE9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12D44F6B" w14:textId="77777777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121BC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1F28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03705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B8D7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ECF1F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9747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  <w:tr w:rsidR="00655E5D" w14:paraId="2C6F09E5" w14:textId="77777777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7806D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DD85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FDFA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81E4F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A946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9D7A" w14:textId="77777777" w:rsidR="00655E5D" w:rsidRDefault="00655E5D">
            <w:pPr>
              <w:pStyle w:val="af1"/>
              <w:rPr>
                <w:rFonts w:ascii="宋体" w:hAnsi="宋体"/>
                <w:kern w:val="2"/>
                <w:szCs w:val="24"/>
              </w:rPr>
            </w:pPr>
          </w:p>
        </w:tc>
      </w:tr>
    </w:tbl>
    <w:p w14:paraId="3ADB4EFD" w14:textId="77777777" w:rsidR="00655E5D" w:rsidRDefault="00655E5D">
      <w:pPr>
        <w:rPr>
          <w:rFonts w:ascii="宋体" w:hAnsi="宋体"/>
          <w:sz w:val="24"/>
        </w:rPr>
      </w:pPr>
    </w:p>
    <w:p w14:paraId="0A720D9D" w14:textId="77777777" w:rsidR="00655E5D" w:rsidRDefault="005442A0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/>
          <w:sz w:val="36"/>
          <w:szCs w:val="36"/>
        </w:rPr>
        <w:lastRenderedPageBreak/>
        <w:t xml:space="preserve">Catalog </w:t>
      </w:r>
    </w:p>
    <w:p w14:paraId="5481015F" w14:textId="77777777" w:rsidR="00655E5D" w:rsidRDefault="005442A0">
      <w:pPr>
        <w:spacing w:line="276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</w:t>
      </w:r>
      <w:r>
        <w:rPr>
          <w:rFonts w:ascii="宋体" w:hAnsi="宋体"/>
          <w:sz w:val="36"/>
          <w:szCs w:val="36"/>
        </w:rPr>
        <w:t xml:space="preserve">  </w:t>
      </w:r>
      <w:r>
        <w:rPr>
          <w:rFonts w:ascii="宋体" w:hAnsi="宋体"/>
          <w:sz w:val="36"/>
          <w:szCs w:val="36"/>
        </w:rPr>
        <w:t>录</w:t>
      </w:r>
    </w:p>
    <w:p w14:paraId="741E8255" w14:textId="77777777" w:rsidR="00655E5D" w:rsidRDefault="005442A0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r>
        <w:rPr>
          <w:rFonts w:ascii="宋体" w:hAnsi="宋体"/>
        </w:rPr>
        <w:fldChar w:fldCharType="begin"/>
      </w:r>
      <w:r>
        <w:rPr>
          <w:rStyle w:val="af"/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76325822" w:history="1">
        <w:r>
          <w:rPr>
            <w:rStyle w:val="af"/>
            <w:rFonts w:ascii="宋体" w:hAnsi="宋体"/>
          </w:rPr>
          <w:t>1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Introduction  </w:t>
        </w:r>
        <w:r>
          <w:rPr>
            <w:rStyle w:val="af"/>
            <w:rFonts w:ascii="宋体" w:hAnsi="宋体" w:cs="宋体" w:hint="eastAsia"/>
          </w:rPr>
          <w:t>简介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_Toc476325822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517AFB80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3" w:history="1">
        <w:r>
          <w:rPr>
            <w:rStyle w:val="af"/>
            <w:rFonts w:ascii="宋体" w:hAnsi="宋体" w:cs="Cambria Math"/>
          </w:rPr>
          <w:t>1.1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 w:cs="Cambria Math"/>
          </w:rPr>
          <w:t xml:space="preserve">Purpose  </w:t>
        </w:r>
        <w:r>
          <w:rPr>
            <w:rStyle w:val="af"/>
            <w:rFonts w:ascii="宋体" w:hAnsi="宋体" w:hint="eastAsia"/>
          </w:rPr>
          <w:t>目的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_Toc476325823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760F4AD1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4" w:history="1">
        <w:r>
          <w:rPr>
            <w:rStyle w:val="af"/>
            <w:rFonts w:ascii="宋体" w:hAnsi="宋体"/>
          </w:rPr>
          <w:t>1.2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Scope  </w:t>
        </w:r>
        <w:r>
          <w:rPr>
            <w:rStyle w:val="af"/>
            <w:rFonts w:ascii="宋体" w:hAnsi="宋体" w:hint="eastAsia"/>
          </w:rPr>
          <w:t>范围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_Toc476325824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43B634A7" w14:textId="77777777" w:rsidR="00655E5D" w:rsidRDefault="005442A0">
      <w:pPr>
        <w:pStyle w:val="30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5" w:history="1">
        <w:r>
          <w:rPr>
            <w:rStyle w:val="af"/>
            <w:rFonts w:ascii="宋体" w:hAnsi="宋体"/>
          </w:rPr>
          <w:t>1.2.1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Name </w:t>
        </w:r>
        <w:r>
          <w:rPr>
            <w:rStyle w:val="af"/>
            <w:rFonts w:ascii="宋体" w:hAnsi="宋体" w:hint="eastAsia"/>
          </w:rPr>
          <w:t>软件名称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_Toc476325825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400EC6E8" w14:textId="77777777" w:rsidR="00655E5D" w:rsidRDefault="005442A0">
      <w:pPr>
        <w:pStyle w:val="30"/>
        <w:tabs>
          <w:tab w:val="left" w:pos="168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6" w:history="1">
        <w:r>
          <w:rPr>
            <w:rStyle w:val="af"/>
            <w:rFonts w:ascii="宋体" w:hAnsi="宋体"/>
          </w:rPr>
          <w:t>1.2.2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References </w:t>
        </w:r>
        <w:r>
          <w:rPr>
            <w:rStyle w:val="af"/>
            <w:rFonts w:ascii="宋体" w:hAnsi="宋体" w:hint="eastAsia"/>
          </w:rPr>
          <w:t>参考文献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_Toc476325826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11F17CC3" w14:textId="77777777" w:rsidR="00655E5D" w:rsidRDefault="005442A0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7" w:history="1">
        <w:r>
          <w:rPr>
            <w:rStyle w:val="af"/>
            <w:rFonts w:ascii="宋体" w:hAnsi="宋体"/>
          </w:rPr>
          <w:t>2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General description </w:t>
        </w:r>
        <w:r>
          <w:rPr>
            <w:rStyle w:val="af"/>
            <w:rFonts w:ascii="宋体" w:hAnsi="宋体" w:hint="eastAsia"/>
          </w:rPr>
          <w:t>总体概述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_Toc476325827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784C0D71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8" w:history="1">
        <w:r>
          <w:rPr>
            <w:rStyle w:val="af"/>
            <w:rFonts w:ascii="宋体" w:hAnsi="宋体"/>
          </w:rPr>
          <w:t>2.1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Software perspective </w:t>
        </w:r>
        <w:r>
          <w:rPr>
            <w:rStyle w:val="af"/>
            <w:rFonts w:ascii="宋体" w:hAnsi="宋体" w:hint="eastAsia"/>
          </w:rPr>
          <w:t>软件概述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_Toc476325828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18ACA8A1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29" w:history="1">
        <w:r>
          <w:rPr>
            <w:rStyle w:val="af"/>
            <w:rFonts w:ascii="宋体" w:hAnsi="宋体"/>
          </w:rPr>
          <w:t>2.2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Design Considerations </w:t>
        </w:r>
        <w:r>
          <w:rPr>
            <w:rStyle w:val="af"/>
            <w:rFonts w:ascii="宋体" w:hAnsi="宋体" w:hint="eastAsia"/>
          </w:rPr>
          <w:t>设计思路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_Toc476325829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5</w:t>
        </w:r>
        <w:r>
          <w:rPr>
            <w:rFonts w:ascii="宋体" w:hAnsi="宋体"/>
          </w:rPr>
          <w:fldChar w:fldCharType="end"/>
        </w:r>
      </w:hyperlink>
    </w:p>
    <w:p w14:paraId="32CDF6A4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0" w:history="1">
        <w:r>
          <w:rPr>
            <w:rStyle w:val="af"/>
            <w:rFonts w:ascii="宋体" w:hAnsi="宋体"/>
          </w:rPr>
          <w:t>2.3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Key Technologies </w:t>
        </w:r>
        <w:r>
          <w:rPr>
            <w:rStyle w:val="af"/>
            <w:rFonts w:ascii="宋体" w:hAnsi="宋体" w:hint="eastAsia"/>
          </w:rPr>
          <w:t>关键技术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_Toc476325830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5</w:t>
        </w:r>
        <w:r>
          <w:rPr>
            <w:rFonts w:ascii="宋体" w:hAnsi="宋体"/>
          </w:rPr>
          <w:fldChar w:fldCharType="end"/>
        </w:r>
      </w:hyperlink>
    </w:p>
    <w:p w14:paraId="227BB65D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1" w:history="1">
        <w:r>
          <w:rPr>
            <w:rStyle w:val="af"/>
            <w:rFonts w:ascii="宋体" w:hAnsi="宋体"/>
          </w:rPr>
          <w:t>2.4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System structure diagram </w:t>
        </w:r>
        <w:r>
          <w:rPr>
            <w:rStyle w:val="af"/>
            <w:rFonts w:ascii="宋体" w:hAnsi="宋体" w:hint="eastAsia"/>
          </w:rPr>
          <w:t>系统结构图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_Toc476325831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5</w:t>
        </w:r>
        <w:r>
          <w:rPr>
            <w:rFonts w:ascii="宋体" w:hAnsi="宋体"/>
          </w:rPr>
          <w:fldChar w:fldCharType="end"/>
        </w:r>
      </w:hyperlink>
    </w:p>
    <w:p w14:paraId="7F0FDDE1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2" w:history="1">
        <w:r>
          <w:rPr>
            <w:rStyle w:val="af"/>
            <w:rFonts w:ascii="宋体" w:hAnsi="宋体"/>
          </w:rPr>
          <w:t>2.5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Data flow diagram </w:t>
        </w:r>
        <w:r>
          <w:rPr>
            <w:rStyle w:val="af"/>
            <w:rFonts w:ascii="宋体" w:hAnsi="宋体" w:hint="eastAsia"/>
          </w:rPr>
          <w:t>数据流向图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_Toc476325832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6</w:t>
        </w:r>
        <w:r>
          <w:rPr>
            <w:rFonts w:ascii="宋体" w:hAnsi="宋体"/>
          </w:rPr>
          <w:fldChar w:fldCharType="end"/>
        </w:r>
      </w:hyperlink>
    </w:p>
    <w:p w14:paraId="1EC0079D" w14:textId="77777777" w:rsidR="00655E5D" w:rsidRDefault="005442A0">
      <w:pPr>
        <w:pStyle w:val="21"/>
        <w:tabs>
          <w:tab w:val="left" w:pos="126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3" w:history="1">
        <w:r>
          <w:rPr>
            <w:rStyle w:val="af"/>
            <w:rFonts w:ascii="宋体" w:hAnsi="宋体"/>
          </w:rPr>
          <w:t>2.6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Module description </w:t>
        </w:r>
        <w:r>
          <w:rPr>
            <w:rStyle w:val="af"/>
            <w:rFonts w:ascii="宋体" w:hAnsi="宋体" w:hint="eastAsia"/>
          </w:rPr>
          <w:t>模块描述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_Toc476325833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7</w:t>
        </w:r>
        <w:r>
          <w:rPr>
            <w:rFonts w:ascii="宋体" w:hAnsi="宋体"/>
          </w:rPr>
          <w:fldChar w:fldCharType="end"/>
        </w:r>
      </w:hyperlink>
    </w:p>
    <w:p w14:paraId="47F0C3B6" w14:textId="77777777" w:rsidR="00655E5D" w:rsidRDefault="005442A0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4" w:history="1">
        <w:r>
          <w:rPr>
            <w:rStyle w:val="af"/>
            <w:rFonts w:ascii="宋体" w:hAnsi="宋体"/>
          </w:rPr>
          <w:t>3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Development Environment Design </w:t>
        </w:r>
        <w:r>
          <w:rPr>
            <w:rStyle w:val="af"/>
            <w:rFonts w:ascii="宋体" w:hAnsi="宋体" w:hint="eastAsia"/>
          </w:rPr>
          <w:t>开发环境设计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_Toc476325834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7</w:t>
        </w:r>
        <w:r>
          <w:rPr>
            <w:rFonts w:ascii="宋体" w:hAnsi="宋体"/>
          </w:rPr>
          <w:fldChar w:fldCharType="end"/>
        </w:r>
      </w:hyperlink>
    </w:p>
    <w:p w14:paraId="7A91075D" w14:textId="77777777" w:rsidR="00655E5D" w:rsidRDefault="005442A0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5" w:history="1">
        <w:r>
          <w:rPr>
            <w:rStyle w:val="af"/>
            <w:rFonts w:ascii="宋体" w:hAnsi="宋体"/>
          </w:rPr>
          <w:t>4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 xml:space="preserve">Hardware  Equipment  </w:t>
        </w:r>
        <w:r>
          <w:rPr>
            <w:rStyle w:val="af"/>
            <w:rFonts w:ascii="宋体" w:hAnsi="宋体" w:hint="eastAsia"/>
          </w:rPr>
          <w:t>硬件设备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_Toc476325835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8</w:t>
        </w:r>
        <w:r>
          <w:rPr>
            <w:rFonts w:ascii="宋体" w:hAnsi="宋体"/>
          </w:rPr>
          <w:fldChar w:fldCharType="end"/>
        </w:r>
      </w:hyperlink>
    </w:p>
    <w:p w14:paraId="28D46A5B" w14:textId="77777777" w:rsidR="00655E5D" w:rsidRDefault="005442A0">
      <w:pPr>
        <w:pStyle w:val="10"/>
        <w:tabs>
          <w:tab w:val="left" w:pos="420"/>
          <w:tab w:val="right" w:leader="dot" w:pos="9016"/>
        </w:tabs>
        <w:spacing w:line="276" w:lineRule="auto"/>
        <w:rPr>
          <w:rFonts w:ascii="宋体" w:hAnsi="宋体"/>
          <w:szCs w:val="22"/>
        </w:rPr>
      </w:pPr>
      <w:hyperlink w:anchor="_Toc476325836" w:history="1">
        <w:r>
          <w:rPr>
            <w:rStyle w:val="af"/>
            <w:rFonts w:ascii="宋体" w:hAnsi="宋体"/>
          </w:rPr>
          <w:t>5</w:t>
        </w:r>
        <w:r>
          <w:rPr>
            <w:rFonts w:ascii="宋体" w:hAnsi="宋体"/>
            <w:szCs w:val="22"/>
          </w:rPr>
          <w:tab/>
        </w:r>
        <w:r>
          <w:rPr>
            <w:rStyle w:val="af"/>
            <w:rFonts w:ascii="宋体" w:hAnsi="宋体"/>
          </w:rPr>
          <w:t>Interface Description</w:t>
        </w:r>
        <w:r>
          <w:rPr>
            <w:rStyle w:val="af"/>
            <w:rFonts w:ascii="宋体" w:hAnsi="宋体" w:hint="eastAsia"/>
          </w:rPr>
          <w:t>接口描述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_Toc476325836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8</w:t>
        </w:r>
        <w:r>
          <w:rPr>
            <w:rFonts w:ascii="宋体" w:hAnsi="宋体"/>
          </w:rPr>
          <w:fldChar w:fldCharType="end"/>
        </w:r>
      </w:hyperlink>
    </w:p>
    <w:p w14:paraId="7800EA5D" w14:textId="77777777" w:rsidR="00655E5D" w:rsidRDefault="005442A0">
      <w:pPr>
        <w:pStyle w:val="10"/>
        <w:tabs>
          <w:tab w:val="left" w:pos="500"/>
          <w:tab w:val="right" w:leader="dot" w:pos="8300"/>
        </w:tabs>
        <w:snapToGrid w:val="0"/>
        <w:spacing w:line="276" w:lineRule="auto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562BF2A9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F09276A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4D3A0E89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474C6F84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5A5EFB4F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08DBF62C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797F9BBF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2F86DD35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3E1069B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4AC745AB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59C89766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7F64FB91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013EFDF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77E62423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530542A8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0BDB0F43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DE523DA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0A9D49F9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4F2B9EF6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577E2479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1D4A1F62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3FA2BBE2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610E994D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081C14C3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385544FF" w14:textId="77777777" w:rsidR="00655E5D" w:rsidRDefault="00655E5D">
      <w:pPr>
        <w:pStyle w:val="10"/>
        <w:tabs>
          <w:tab w:val="left" w:pos="500"/>
          <w:tab w:val="right" w:leader="dot" w:pos="8300"/>
        </w:tabs>
        <w:snapToGrid w:val="0"/>
        <w:rPr>
          <w:rFonts w:ascii="宋体" w:hAnsi="宋体"/>
        </w:rPr>
      </w:pPr>
    </w:p>
    <w:p w14:paraId="3A44C168" w14:textId="77777777" w:rsidR="00655E5D" w:rsidRDefault="005442A0">
      <w:pPr>
        <w:pStyle w:val="af7"/>
        <w:jc w:val="left"/>
        <w:rPr>
          <w:rFonts w:ascii="宋体" w:eastAsia="宋体" w:hAnsi="宋体"/>
        </w:rPr>
      </w:pPr>
      <w:bookmarkStart w:id="2" w:name="_Toc33949675"/>
      <w:r>
        <w:rPr>
          <w:rFonts w:ascii="宋体" w:eastAsia="宋体" w:hAnsi="宋体"/>
        </w:rPr>
        <w:lastRenderedPageBreak/>
        <w:t xml:space="preserve"> Keywords </w:t>
      </w:r>
      <w:r>
        <w:rPr>
          <w:rFonts w:ascii="宋体" w:eastAsia="宋体" w:hAnsi="宋体" w:hint="eastAsia"/>
        </w:rPr>
        <w:t>关键词：</w:t>
      </w:r>
    </w:p>
    <w:p w14:paraId="7ABC734B" w14:textId="77777777" w:rsidR="00655E5D" w:rsidRDefault="005442A0">
      <w:pPr>
        <w:pStyle w:val="af6"/>
        <w:rPr>
          <w:rFonts w:ascii="宋体" w:hAnsi="宋体"/>
        </w:rPr>
      </w:pPr>
      <w:r>
        <w:rPr>
          <w:rFonts w:ascii="宋体" w:hAnsi="宋体"/>
        </w:rPr>
        <w:t xml:space="preserve">Abstract  </w:t>
      </w:r>
      <w:r>
        <w:rPr>
          <w:rFonts w:ascii="宋体" w:hAnsi="宋体" w:hint="eastAsia"/>
        </w:rPr>
        <w:t>摘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要：</w:t>
      </w:r>
    </w:p>
    <w:p w14:paraId="2A9FED26" w14:textId="77777777" w:rsidR="00655E5D" w:rsidRDefault="005442A0">
      <w:pPr>
        <w:pStyle w:val="af6"/>
        <w:rPr>
          <w:rFonts w:ascii="宋体" w:hAnsi="宋体"/>
        </w:rPr>
      </w:pPr>
      <w:r>
        <w:rPr>
          <w:rFonts w:ascii="宋体" w:hAnsi="宋体"/>
        </w:rPr>
        <w:t xml:space="preserve">List of abbreviations </w:t>
      </w:r>
      <w:r>
        <w:rPr>
          <w:rFonts w:ascii="宋体" w:hAnsi="宋体" w:hint="eastAsia"/>
        </w:rPr>
        <w:t>缩略语清单：</w:t>
      </w:r>
    </w:p>
    <w:p w14:paraId="545989AB" w14:textId="77777777" w:rsidR="00655E5D" w:rsidRDefault="005442A0">
      <w:pPr>
        <w:pStyle w:val="af6"/>
        <w:rPr>
          <w:rStyle w:val="CharCharChar0"/>
          <w:rFonts w:ascii="宋体" w:hAnsi="宋体"/>
          <w:i w:val="0"/>
        </w:rPr>
      </w:pPr>
      <w:r>
        <w:rPr>
          <w:rStyle w:val="CharCharChar0"/>
          <w:rFonts w:ascii="宋体" w:hAnsi="宋体"/>
          <w:b w:val="0"/>
          <w:i w:val="0"/>
        </w:rPr>
        <w:t>&lt;</w:t>
      </w:r>
      <w:r>
        <w:rPr>
          <w:rStyle w:val="CharCharChar0"/>
          <w:rFonts w:ascii="宋体" w:hAnsi="宋体" w:hint="eastAsia"/>
          <w:b w:val="0"/>
          <w:i w:val="0"/>
        </w:rPr>
        <w:t>对本文所用缩略语进行说明，要求提供每个缩略语的英文全名和中文解释。</w:t>
      </w:r>
      <w:r>
        <w:rPr>
          <w:rStyle w:val="CharCharChar0"/>
          <w:rFonts w:ascii="宋体" w:hAnsi="宋体"/>
          <w:b w:val="0"/>
          <w:i w:val="0"/>
        </w:rPr>
        <w:t xml:space="preserve">Describe abbreviations in this document, full spelling of the abbreviation and Chinese </w:t>
      </w:r>
      <w:r>
        <w:rPr>
          <w:rStyle w:val="CharCharChar0"/>
          <w:rFonts w:ascii="宋体" w:hAnsi="宋体"/>
          <w:b w:val="0"/>
          <w:i w:val="0"/>
        </w:rPr>
        <w:t>explanation should be provided.&gt;</w:t>
      </w:r>
    </w:p>
    <w:tbl>
      <w:tblPr>
        <w:tblW w:w="905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95"/>
        <w:gridCol w:w="2704"/>
        <w:gridCol w:w="3952"/>
      </w:tblGrid>
      <w:tr w:rsidR="00655E5D" w14:paraId="1BB33F92" w14:textId="77777777">
        <w:trPr>
          <w:cantSplit/>
          <w:trHeight w:val="697"/>
          <w:tblHeader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A034E2D" w14:textId="77777777" w:rsidR="00655E5D" w:rsidRDefault="005442A0">
            <w:pPr>
              <w:pStyle w:val="Char"/>
              <w:rPr>
                <w:rFonts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>Abbreviations</w:t>
            </w:r>
            <w:r>
              <w:rPr>
                <w:rFonts w:ascii="宋体" w:hAnsi="宋体" w:hint="eastAsia"/>
                <w:sz w:val="21"/>
                <w:lang w:val="en-US"/>
              </w:rPr>
              <w:t>缩略语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BDABAC9" w14:textId="77777777" w:rsidR="00655E5D" w:rsidRDefault="005442A0">
            <w:pPr>
              <w:pStyle w:val="Char"/>
              <w:rPr>
                <w:rFonts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 xml:space="preserve">Full spelling </w:t>
            </w:r>
            <w:r>
              <w:rPr>
                <w:rFonts w:ascii="宋体" w:hAnsi="宋体" w:hint="eastAsia"/>
                <w:sz w:val="21"/>
                <w:lang w:val="en-US"/>
              </w:rPr>
              <w:t>英文全名</w:t>
            </w: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13C91D3" w14:textId="77777777" w:rsidR="00655E5D" w:rsidRDefault="005442A0">
            <w:pPr>
              <w:pStyle w:val="Char"/>
              <w:rPr>
                <w:rFonts w:ascii="宋体" w:hAnsi="宋体"/>
                <w:sz w:val="21"/>
                <w:lang w:val="en-US"/>
              </w:rPr>
            </w:pPr>
            <w:r>
              <w:rPr>
                <w:rFonts w:ascii="宋体" w:hAnsi="宋体"/>
                <w:sz w:val="21"/>
                <w:lang w:val="en-US"/>
              </w:rPr>
              <w:t xml:space="preserve">Chinese explanation </w:t>
            </w:r>
            <w:r>
              <w:rPr>
                <w:rFonts w:ascii="宋体" w:hAnsi="宋体" w:hint="eastAsia"/>
                <w:sz w:val="21"/>
                <w:lang w:val="en-US"/>
              </w:rPr>
              <w:t>中文解释</w:t>
            </w:r>
          </w:p>
        </w:tc>
      </w:tr>
      <w:tr w:rsidR="00655E5D" w14:paraId="131060FB" w14:textId="7777777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A7771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4F4C1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E6DA0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655E5D" w14:paraId="6A70EA2E" w14:textId="7777777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52617" w14:textId="77777777" w:rsidR="00655E5D" w:rsidRDefault="00655E5D">
            <w:pPr>
              <w:pStyle w:val="af1"/>
              <w:tabs>
                <w:tab w:val="clear" w:pos="0"/>
                <w:tab w:val="decimal" w:pos="-2"/>
              </w:tabs>
              <w:ind w:leftChars="-142" w:left="-298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3474E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3340E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655E5D" w14:paraId="20855705" w14:textId="77777777">
        <w:trPr>
          <w:trHeight w:val="618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D289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D93DB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E1A58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  <w:tr w:rsidR="00655E5D" w14:paraId="75019984" w14:textId="77777777">
        <w:trPr>
          <w:trHeight w:val="644"/>
          <w:jc w:val="center"/>
        </w:trPr>
        <w:tc>
          <w:tcPr>
            <w:tcW w:w="2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255F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E7D16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18B16" w14:textId="77777777" w:rsidR="00655E5D" w:rsidRDefault="00655E5D">
            <w:pPr>
              <w:pStyle w:val="af1"/>
              <w:jc w:val="center"/>
              <w:rPr>
                <w:rFonts w:ascii="宋体" w:hAnsi="宋体"/>
                <w:kern w:val="2"/>
                <w:sz w:val="21"/>
              </w:rPr>
            </w:pPr>
          </w:p>
        </w:tc>
      </w:tr>
    </w:tbl>
    <w:p w14:paraId="596B4494" w14:textId="77777777" w:rsidR="00655E5D" w:rsidRDefault="00655E5D">
      <w:pPr>
        <w:rPr>
          <w:rFonts w:ascii="宋体" w:hAnsi="宋体"/>
        </w:rPr>
      </w:pPr>
      <w:bookmarkStart w:id="3" w:name="_Toc237855971"/>
    </w:p>
    <w:p w14:paraId="0332C3B3" w14:textId="77777777" w:rsidR="00655E5D" w:rsidRDefault="005442A0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</w:rPr>
        <w:br w:type="page"/>
      </w:r>
      <w:bookmarkStart w:id="4" w:name="_Toc476325822"/>
      <w:r>
        <w:rPr>
          <w:rFonts w:ascii="宋体" w:hAnsi="宋体" w:hint="eastAsia"/>
          <w:b/>
          <w:sz w:val="28"/>
          <w:szCs w:val="28"/>
        </w:rPr>
        <w:lastRenderedPageBreak/>
        <w:t>1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/>
          <w:b/>
          <w:sz w:val="28"/>
          <w:szCs w:val="28"/>
        </w:rPr>
        <w:t xml:space="preserve">Introduction  </w:t>
      </w:r>
      <w:r>
        <w:rPr>
          <w:rFonts w:ascii="宋体" w:hAnsi="宋体"/>
          <w:b/>
          <w:sz w:val="28"/>
          <w:szCs w:val="28"/>
        </w:rPr>
        <w:t>简介</w:t>
      </w:r>
      <w:bookmarkEnd w:id="2"/>
      <w:bookmarkEnd w:id="3"/>
      <w:bookmarkEnd w:id="4"/>
    </w:p>
    <w:p w14:paraId="4D8A6D03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5" w:name="_Toc33949676"/>
      <w:bookmarkStart w:id="6" w:name="_Toc237855972"/>
      <w:bookmarkStart w:id="7" w:name="_Toc476325823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1.1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Purpose 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>目的</w:t>
      </w:r>
      <w:bookmarkEnd w:id="5"/>
      <w:bookmarkEnd w:id="6"/>
      <w:bookmarkEnd w:id="7"/>
    </w:p>
    <w:p w14:paraId="5284F4C4" w14:textId="77777777" w:rsidR="00655E5D" w:rsidRDefault="005442A0">
      <w:pPr>
        <w:pStyle w:val="Char0"/>
        <w:rPr>
          <w:rFonts w:ascii="宋体" w:hAnsi="宋体"/>
          <w:i w:val="0"/>
          <w:color w:val="000000"/>
          <w:lang w:val="en-US"/>
        </w:rPr>
      </w:pPr>
      <w:r>
        <w:rPr>
          <w:rFonts w:ascii="宋体" w:hAnsi="宋体" w:hint="eastAsia"/>
          <w:i w:val="0"/>
        </w:rPr>
        <w:t xml:space="preserve"> </w:t>
      </w:r>
      <w:r>
        <w:rPr>
          <w:rFonts w:ascii="宋体" w:hAnsi="宋体"/>
          <w:i w:val="0"/>
          <w:color w:val="000000"/>
        </w:rPr>
        <w:t>本文档</w:t>
      </w:r>
      <w:r>
        <w:rPr>
          <w:rFonts w:ascii="宋体" w:hAnsi="宋体" w:hint="eastAsia"/>
          <w:i w:val="0"/>
          <w:color w:val="000000"/>
        </w:rPr>
        <w:t>记录</w:t>
      </w:r>
      <w:r>
        <w:rPr>
          <w:rFonts w:ascii="宋体" w:hAnsi="宋体"/>
          <w:i w:val="0"/>
          <w:color w:val="000000"/>
        </w:rPr>
        <w:t>了漂流</w:t>
      </w:r>
      <w:r>
        <w:rPr>
          <w:rFonts w:ascii="宋体" w:hAnsi="宋体" w:hint="eastAsia"/>
          <w:i w:val="0"/>
          <w:color w:val="000000"/>
        </w:rPr>
        <w:t>书单</w:t>
      </w:r>
      <w:r>
        <w:rPr>
          <w:rFonts w:ascii="宋体" w:hAnsi="宋体"/>
          <w:i w:val="0"/>
          <w:color w:val="000000"/>
        </w:rPr>
        <w:t>项目的系统概要设计，简要</w:t>
      </w:r>
      <w:r>
        <w:rPr>
          <w:rFonts w:ascii="宋体" w:hAnsi="宋体" w:hint="eastAsia"/>
          <w:i w:val="0"/>
          <w:color w:val="000000"/>
        </w:rPr>
        <w:t>记录</w:t>
      </w:r>
      <w:r>
        <w:rPr>
          <w:rFonts w:ascii="宋体" w:hAnsi="宋体"/>
          <w:i w:val="0"/>
          <w:color w:val="000000"/>
        </w:rPr>
        <w:t>了</w:t>
      </w:r>
      <w:r>
        <w:rPr>
          <w:rFonts w:ascii="宋体" w:hAnsi="宋体" w:hint="eastAsia"/>
          <w:i w:val="0"/>
          <w:color w:val="000000"/>
        </w:rPr>
        <w:t>该</w:t>
      </w:r>
      <w:r>
        <w:rPr>
          <w:rFonts w:ascii="宋体" w:hAnsi="宋体"/>
          <w:i w:val="0"/>
          <w:color w:val="000000"/>
        </w:rPr>
        <w:t>项目的系统架构、</w:t>
      </w:r>
      <w:r>
        <w:rPr>
          <w:rFonts w:ascii="宋体" w:hAnsi="宋体" w:hint="eastAsia"/>
          <w:i w:val="0"/>
          <w:color w:val="000000"/>
        </w:rPr>
        <w:t>设计</w:t>
      </w:r>
      <w:r>
        <w:rPr>
          <w:rFonts w:ascii="宋体" w:hAnsi="宋体"/>
          <w:i w:val="0"/>
          <w:color w:val="000000"/>
        </w:rPr>
        <w:t>思路、</w:t>
      </w:r>
      <w:r>
        <w:rPr>
          <w:rFonts w:ascii="宋体" w:hAnsi="宋体" w:hint="eastAsia"/>
          <w:i w:val="0"/>
          <w:color w:val="000000"/>
        </w:rPr>
        <w:t>关键</w:t>
      </w:r>
      <w:r>
        <w:rPr>
          <w:rFonts w:ascii="宋体" w:hAnsi="宋体"/>
          <w:i w:val="0"/>
          <w:color w:val="000000"/>
        </w:rPr>
        <w:t>技术、</w:t>
      </w:r>
      <w:r>
        <w:rPr>
          <w:rFonts w:ascii="宋体" w:hAnsi="宋体" w:hint="eastAsia"/>
          <w:i w:val="0"/>
          <w:color w:val="000000"/>
        </w:rPr>
        <w:t>数据</w:t>
      </w:r>
      <w:r>
        <w:rPr>
          <w:rFonts w:ascii="宋体" w:hAnsi="宋体"/>
          <w:i w:val="0"/>
          <w:color w:val="000000"/>
        </w:rPr>
        <w:t>流向，</w:t>
      </w:r>
      <w:r>
        <w:rPr>
          <w:rFonts w:ascii="宋体" w:hAnsi="宋体" w:hint="eastAsia"/>
          <w:i w:val="0"/>
          <w:color w:val="000000"/>
        </w:rPr>
        <w:t>以及</w:t>
      </w:r>
      <w:r>
        <w:rPr>
          <w:rFonts w:ascii="宋体" w:hAnsi="宋体"/>
          <w:i w:val="0"/>
          <w:color w:val="000000"/>
        </w:rPr>
        <w:t>各模块</w:t>
      </w:r>
      <w:r>
        <w:rPr>
          <w:rFonts w:ascii="宋体" w:hAnsi="宋体" w:hint="eastAsia"/>
          <w:i w:val="0"/>
          <w:color w:val="000000"/>
        </w:rPr>
        <w:t>描述</w:t>
      </w:r>
      <w:r>
        <w:rPr>
          <w:rFonts w:ascii="宋体" w:hAnsi="宋体"/>
          <w:i w:val="0"/>
          <w:color w:val="000000"/>
        </w:rPr>
        <w:t>。</w:t>
      </w:r>
      <w:r>
        <w:rPr>
          <w:rFonts w:ascii="宋体" w:hAnsi="宋体" w:hint="eastAsia"/>
          <w:i w:val="0"/>
          <w:color w:val="000000"/>
        </w:rPr>
        <w:t>为后续</w:t>
      </w:r>
      <w:r>
        <w:rPr>
          <w:rFonts w:ascii="宋体" w:hAnsi="宋体"/>
          <w:i w:val="0"/>
          <w:color w:val="000000"/>
        </w:rPr>
        <w:t>的详细设计、</w:t>
      </w:r>
      <w:r>
        <w:rPr>
          <w:rFonts w:ascii="宋体" w:hAnsi="宋体" w:hint="eastAsia"/>
          <w:i w:val="0"/>
          <w:color w:val="000000"/>
        </w:rPr>
        <w:t>软件</w:t>
      </w:r>
      <w:r>
        <w:rPr>
          <w:rFonts w:ascii="宋体" w:hAnsi="宋体"/>
          <w:i w:val="0"/>
          <w:color w:val="000000"/>
        </w:rPr>
        <w:t>开发提供了</w:t>
      </w:r>
      <w:r>
        <w:rPr>
          <w:rFonts w:ascii="宋体" w:hAnsi="宋体" w:hint="eastAsia"/>
          <w:i w:val="0"/>
          <w:color w:val="000000"/>
        </w:rPr>
        <w:t>基准</w:t>
      </w:r>
      <w:r>
        <w:rPr>
          <w:rFonts w:ascii="宋体" w:hAnsi="宋体"/>
          <w:i w:val="0"/>
          <w:color w:val="000000"/>
        </w:rPr>
        <w:t>和参考。</w:t>
      </w:r>
      <w:r>
        <w:rPr>
          <w:rFonts w:ascii="宋体" w:hAnsi="宋体" w:hint="eastAsia"/>
          <w:i w:val="0"/>
          <w:color w:val="000000"/>
        </w:rPr>
        <w:t>本文档</w:t>
      </w:r>
      <w:r>
        <w:rPr>
          <w:rFonts w:ascii="宋体" w:hAnsi="宋体"/>
          <w:i w:val="0"/>
          <w:color w:val="000000"/>
        </w:rPr>
        <w:t>的</w:t>
      </w:r>
      <w:r>
        <w:rPr>
          <w:rFonts w:ascii="宋体" w:hAnsi="宋体" w:hint="eastAsia"/>
          <w:i w:val="0"/>
          <w:color w:val="000000"/>
        </w:rPr>
        <w:t>目标</w:t>
      </w:r>
      <w:r>
        <w:rPr>
          <w:rFonts w:ascii="宋体" w:hAnsi="宋体"/>
          <w:i w:val="0"/>
          <w:color w:val="000000"/>
        </w:rPr>
        <w:t>读者为：</w:t>
      </w:r>
      <w:r>
        <w:rPr>
          <w:rFonts w:ascii="宋体" w:hAnsi="宋体" w:hint="eastAsia"/>
          <w:i w:val="0"/>
          <w:color w:val="000000"/>
        </w:rPr>
        <w:t>项目</w:t>
      </w:r>
      <w:r>
        <w:rPr>
          <w:rFonts w:ascii="宋体" w:hAnsi="宋体"/>
          <w:i w:val="0"/>
          <w:color w:val="000000"/>
        </w:rPr>
        <w:t>经理、开发人员、界面</w:t>
      </w:r>
      <w:r>
        <w:rPr>
          <w:rFonts w:ascii="宋体" w:hAnsi="宋体"/>
          <w:i w:val="0"/>
          <w:color w:val="000000"/>
          <w:lang w:val="en-US"/>
        </w:rPr>
        <w:t>/</w:t>
      </w:r>
      <w:r>
        <w:rPr>
          <w:rFonts w:ascii="宋体" w:hAnsi="宋体"/>
          <w:i w:val="0"/>
          <w:color w:val="000000"/>
          <w:lang w:val="en-US"/>
        </w:rPr>
        <w:t>交互设计师以及其他有权限查看本文档的人。</w:t>
      </w:r>
    </w:p>
    <w:p w14:paraId="51AEEA87" w14:textId="77777777" w:rsidR="00655E5D" w:rsidRDefault="00655E5D">
      <w:pPr>
        <w:pStyle w:val="a3"/>
        <w:ind w:firstLine="210"/>
        <w:rPr>
          <w:lang w:val="en-US"/>
        </w:rPr>
      </w:pPr>
    </w:p>
    <w:p w14:paraId="3E682964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8" w:name="_Toc33949677"/>
      <w:bookmarkStart w:id="9" w:name="_Toc237855973"/>
      <w:bookmarkStart w:id="10" w:name="_Toc476325824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1.2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Scope 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范围</w:t>
      </w:r>
      <w:bookmarkEnd w:id="8"/>
      <w:bookmarkEnd w:id="9"/>
      <w:bookmarkEnd w:id="10"/>
    </w:p>
    <w:p w14:paraId="3D08ADD5" w14:textId="77777777" w:rsidR="00655E5D" w:rsidRDefault="005442A0">
      <w:pPr>
        <w:spacing w:line="360" w:lineRule="auto"/>
        <w:ind w:firstLineChars="200" w:firstLine="420"/>
        <w:rPr>
          <w:rFonts w:ascii="宋体" w:hAnsi="宋体"/>
        </w:rPr>
      </w:pPr>
      <w:bookmarkStart w:id="11" w:name="_Toc33949678"/>
      <w:bookmarkStart w:id="12" w:name="_Toc237855974"/>
      <w:bookmarkStart w:id="13" w:name="_Toc476325825"/>
      <w:r>
        <w:rPr>
          <w:rFonts w:ascii="宋体" w:hAnsi="宋体" w:hint="eastAsia"/>
        </w:rPr>
        <w:t xml:space="preserve">1.2.1 </w:t>
      </w:r>
      <w:r>
        <w:rPr>
          <w:rFonts w:ascii="宋体" w:hAnsi="宋体"/>
        </w:rPr>
        <w:t xml:space="preserve">Name </w:t>
      </w:r>
      <w:r>
        <w:rPr>
          <w:rFonts w:ascii="宋体" w:hAnsi="宋体" w:hint="eastAsia"/>
        </w:rPr>
        <w:t>软件</w:t>
      </w:r>
      <w:r>
        <w:rPr>
          <w:rFonts w:ascii="宋体" w:hAnsi="宋体"/>
        </w:rPr>
        <w:t>名称</w:t>
      </w:r>
      <w:bookmarkEnd w:id="11"/>
      <w:bookmarkEnd w:id="12"/>
      <w:bookmarkEnd w:id="13"/>
    </w:p>
    <w:p w14:paraId="11018951" w14:textId="77777777" w:rsidR="00655E5D" w:rsidRDefault="005442A0">
      <w:pPr>
        <w:pStyle w:val="Char0"/>
        <w:rPr>
          <w:rFonts w:ascii="宋体" w:hAnsi="宋体"/>
          <w:i w:val="0"/>
          <w:color w:val="000000"/>
        </w:rPr>
      </w:pPr>
      <w:r>
        <w:rPr>
          <w:rFonts w:ascii="宋体" w:hAnsi="宋体" w:hint="eastAsia"/>
          <w:i w:val="0"/>
        </w:rPr>
        <w:t xml:space="preserve"> </w:t>
      </w:r>
      <w:r>
        <w:rPr>
          <w:rFonts w:ascii="宋体" w:hAnsi="宋体"/>
          <w:i w:val="0"/>
          <w:color w:val="000000"/>
        </w:rPr>
        <w:t>漂流书单</w:t>
      </w:r>
    </w:p>
    <w:p w14:paraId="02FDA01A" w14:textId="77777777" w:rsidR="00655E5D" w:rsidRDefault="005442A0">
      <w:pPr>
        <w:spacing w:line="360" w:lineRule="auto"/>
        <w:ind w:firstLineChars="200" w:firstLine="420"/>
        <w:rPr>
          <w:rFonts w:ascii="宋体" w:hAnsi="宋体"/>
        </w:rPr>
      </w:pPr>
      <w:bookmarkStart w:id="14" w:name="_Toc33949679"/>
      <w:bookmarkStart w:id="15" w:name="_Toc237855975"/>
      <w:bookmarkStart w:id="16" w:name="_Toc476325826"/>
      <w:r>
        <w:rPr>
          <w:rFonts w:ascii="宋体" w:hAnsi="宋体" w:hint="eastAsia"/>
        </w:rPr>
        <w:t>1.2.2 References</w:t>
      </w:r>
      <w:r>
        <w:rPr>
          <w:rFonts w:ascii="宋体" w:hAnsi="宋体"/>
        </w:rPr>
        <w:t xml:space="preserve"> </w:t>
      </w:r>
      <w:bookmarkEnd w:id="14"/>
      <w:bookmarkEnd w:id="15"/>
      <w:r>
        <w:rPr>
          <w:rFonts w:ascii="宋体" w:hAnsi="宋体" w:hint="eastAsia"/>
        </w:rPr>
        <w:t>参考文献</w:t>
      </w:r>
      <w:bookmarkEnd w:id="16"/>
    </w:p>
    <w:p w14:paraId="56F3B759" w14:textId="77777777" w:rsidR="00655E5D" w:rsidRDefault="005442A0">
      <w:pPr>
        <w:spacing w:line="360" w:lineRule="auto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</w:t>
      </w:r>
      <w:r>
        <w:rPr>
          <w:rFonts w:ascii="宋体" w:hAnsi="宋体"/>
          <w:color w:val="000000"/>
        </w:rPr>
        <w:t>漂流书单</w:t>
      </w:r>
      <w:r>
        <w:rPr>
          <w:rFonts w:ascii="宋体" w:hAnsi="宋体" w:hint="eastAsia"/>
          <w:color w:val="000000"/>
        </w:rPr>
        <w:t>项目</w:t>
      </w:r>
      <w:r>
        <w:rPr>
          <w:rFonts w:ascii="宋体" w:hAnsi="宋体"/>
          <w:color w:val="000000"/>
        </w:rPr>
        <w:t>启动》</w:t>
      </w:r>
    </w:p>
    <w:p w14:paraId="5ECDAA1F" w14:textId="77777777" w:rsidR="00655E5D" w:rsidRDefault="005442A0">
      <w:pPr>
        <w:pStyle w:val="a3"/>
        <w:ind w:firstLine="210"/>
      </w:pPr>
      <w:r>
        <w:rPr>
          <w:rFonts w:hint="eastAsia"/>
        </w:rPr>
        <w:tab/>
        <w:t xml:space="preserve">  </w:t>
      </w:r>
      <w:r>
        <w:tab/>
      </w:r>
      <w:r>
        <w:t>《</w:t>
      </w:r>
      <w:r>
        <w:rPr>
          <w:rFonts w:hint="eastAsia"/>
        </w:rPr>
        <w:t>漂流</w:t>
      </w:r>
      <w:r>
        <w:t>书单需求规格</w:t>
      </w:r>
      <w:r>
        <w:rPr>
          <w:rFonts w:hint="eastAsia"/>
        </w:rPr>
        <w:t>说明》</w:t>
      </w:r>
    </w:p>
    <w:p w14:paraId="13046179" w14:textId="77777777" w:rsidR="00655E5D" w:rsidRDefault="005442A0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17" w:name="_Toc237855977"/>
      <w:bookmarkStart w:id="18" w:name="_Toc476325827"/>
      <w:bookmarkStart w:id="19" w:name="_Toc33949681"/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/>
          <w:b/>
          <w:sz w:val="28"/>
          <w:szCs w:val="28"/>
        </w:rPr>
        <w:t>General description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总体概述</w:t>
      </w:r>
      <w:bookmarkEnd w:id="17"/>
      <w:bookmarkEnd w:id="18"/>
      <w:bookmarkEnd w:id="19"/>
    </w:p>
    <w:p w14:paraId="2A1C1C40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20" w:name="_Toc33949682"/>
      <w:bookmarkStart w:id="21" w:name="_Toc237855978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2.1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 </w:t>
      </w:r>
      <w:bookmarkStart w:id="22" w:name="_Toc476325828"/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Software perspective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软件概述</w:t>
      </w:r>
      <w:bookmarkEnd w:id="20"/>
      <w:bookmarkEnd w:id="21"/>
      <w:bookmarkEnd w:id="22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 </w:t>
      </w:r>
    </w:p>
    <w:p w14:paraId="13748D0F" w14:textId="77777777" w:rsidR="00655E5D" w:rsidRDefault="005442A0">
      <w:r>
        <w:rPr>
          <w:rFonts w:hint="eastAsia"/>
        </w:rPr>
        <w:tab/>
      </w:r>
      <w:r>
        <w:rPr>
          <w:rFonts w:hint="eastAsia"/>
        </w:rPr>
        <w:t>根据</w:t>
      </w:r>
      <w:r>
        <w:t>项目的特点和使用场景、</w:t>
      </w:r>
      <w:r>
        <w:rPr>
          <w:rFonts w:hint="eastAsia"/>
        </w:rPr>
        <w:t>可维护</w:t>
      </w:r>
      <w:r>
        <w:t>性和稳定性</w:t>
      </w:r>
      <w:r>
        <w:rPr>
          <w:rFonts w:hint="eastAsia"/>
        </w:rPr>
        <w:t>、</w:t>
      </w:r>
      <w:r>
        <w:t>安全性，该项目的系统架构</w:t>
      </w:r>
      <w:r>
        <w:rPr>
          <w:rFonts w:hint="eastAsia"/>
        </w:rPr>
        <w:t>如下</w:t>
      </w:r>
      <w:r>
        <w:t>：</w:t>
      </w:r>
    </w:p>
    <w:p w14:paraId="795428B3" w14:textId="77777777" w:rsidR="00655E5D" w:rsidRDefault="005442A0">
      <w:r>
        <w:rPr>
          <w:rFonts w:hint="eastAsia"/>
        </w:rPr>
        <w:tab/>
      </w:r>
      <w:r>
        <w:rPr>
          <w:rFonts w:hint="eastAsia"/>
        </w:rPr>
        <w:t>采用</w:t>
      </w:r>
      <w:r>
        <w:t>B/S </w:t>
      </w:r>
      <w:r>
        <w:t>架构，</w:t>
      </w:r>
      <w:r>
        <w:rPr>
          <w:rFonts w:hint="eastAsia"/>
        </w:rPr>
        <w:t>早期</w:t>
      </w:r>
      <w:r>
        <w:t>应用服务器和数据库服务器在同一台物理服务器上（若</w:t>
      </w:r>
      <w:r>
        <w:rPr>
          <w:rFonts w:hint="eastAsia"/>
        </w:rPr>
        <w:t>后期</w:t>
      </w:r>
      <w:r>
        <w:t>访问量大，</w:t>
      </w:r>
      <w:r>
        <w:rPr>
          <w:rFonts w:hint="eastAsia"/>
        </w:rPr>
        <w:t>可以</w:t>
      </w:r>
      <w:r>
        <w:t>考虑应用、</w:t>
      </w:r>
      <w:r>
        <w:rPr>
          <w:rFonts w:hint="eastAsia"/>
        </w:rPr>
        <w:t>数据</w:t>
      </w:r>
      <w:r>
        <w:t>服务器分离，</w:t>
      </w:r>
      <w:r>
        <w:rPr>
          <w:rFonts w:hint="eastAsia"/>
        </w:rPr>
        <w:t>并</w:t>
      </w:r>
      <w:r>
        <w:t>加上均衡</w:t>
      </w:r>
      <w:r>
        <w:rPr>
          <w:rFonts w:hint="eastAsia"/>
        </w:rPr>
        <w:t>负载</w:t>
      </w:r>
      <w:r>
        <w:t>）</w:t>
      </w:r>
    </w:p>
    <w:p w14:paraId="2CAA5A55" w14:textId="77777777" w:rsidR="00655E5D" w:rsidRDefault="005442A0">
      <w:r>
        <w:tab/>
      </w:r>
      <w:r>
        <w:t>网站后台</w:t>
      </w:r>
      <w:r>
        <w:rPr>
          <w:rFonts w:hint="eastAsia"/>
        </w:rPr>
        <w:t>采用</w:t>
      </w:r>
      <w:r>
        <w:t xml:space="preserve"> Python3 </w:t>
      </w:r>
      <w:r>
        <w:t>的</w:t>
      </w:r>
      <w:r>
        <w:t xml:space="preserve"> Flask </w:t>
      </w:r>
      <w:r>
        <w:t>框架，前端采用</w:t>
      </w:r>
      <w:r>
        <w:t>JQuery</w:t>
      </w:r>
      <w:r>
        <w:t>技术，数据库采用</w:t>
      </w:r>
      <w:r>
        <w:t>MariaDB</w:t>
      </w:r>
      <w:r>
        <w:t>。</w:t>
      </w:r>
    </w:p>
    <w:p w14:paraId="1E5839BC" w14:textId="77777777" w:rsidR="00655E5D" w:rsidRDefault="005442A0">
      <w:r>
        <w:tab/>
      </w:r>
      <w:r>
        <w:rPr>
          <w:rFonts w:hint="eastAsia"/>
        </w:rPr>
        <w:t>前后</w:t>
      </w:r>
      <w:r>
        <w:t>端分离，采用</w:t>
      </w:r>
      <w:r>
        <w:t>Ajax</w:t>
      </w:r>
      <w:r>
        <w:t>做数据的交换。</w:t>
      </w:r>
    </w:p>
    <w:p w14:paraId="39ABA662" w14:textId="77777777" w:rsidR="00655E5D" w:rsidRDefault="00655E5D"/>
    <w:p w14:paraId="091AC337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/>
        </w:rPr>
      </w:pPr>
      <w:bookmarkStart w:id="23" w:name="_Toc476325829"/>
      <w:bookmarkStart w:id="24" w:name="_Toc33949683"/>
      <w:bookmarkStart w:id="25" w:name="_Toc237855979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2.2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Design Considerations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设计思路</w:t>
      </w:r>
      <w:bookmarkEnd w:id="23"/>
      <w:bookmarkEnd w:id="24"/>
      <w:bookmarkEnd w:id="25"/>
    </w:p>
    <w:p w14:paraId="62BFBEA4" w14:textId="77777777" w:rsidR="00655E5D" w:rsidRDefault="005442A0">
      <w:r>
        <w:tab/>
      </w:r>
      <w:r>
        <w:t>前后端分离缓则：系统采用前端和</w:t>
      </w:r>
      <w:r>
        <w:rPr>
          <w:rFonts w:hint="eastAsia"/>
        </w:rPr>
        <w:t>后端</w:t>
      </w:r>
      <w:r>
        <w:t>代码分离，</w:t>
      </w:r>
      <w:r>
        <w:rPr>
          <w:rFonts w:hint="eastAsia"/>
        </w:rPr>
        <w:t>采用</w:t>
      </w:r>
      <w:r>
        <w:t>Ajax </w:t>
      </w:r>
      <w:r>
        <w:rPr>
          <w:rFonts w:hint="eastAsia"/>
        </w:rPr>
        <w:t>json</w:t>
      </w:r>
      <w:r>
        <w:rPr>
          <w:rFonts w:hint="eastAsia"/>
        </w:rPr>
        <w:t>交换</w:t>
      </w:r>
      <w:r>
        <w:t>数据。</w:t>
      </w:r>
      <w:r>
        <w:rPr>
          <w:rFonts w:hint="eastAsia"/>
        </w:rPr>
        <w:t>使得</w:t>
      </w:r>
      <w:r>
        <w:t>前后端</w:t>
      </w:r>
      <w:r>
        <w:rPr>
          <w:rFonts w:hint="eastAsia"/>
        </w:rPr>
        <w:t>依赖</w:t>
      </w:r>
      <w:r>
        <w:t>减少，方便开发和迭代。</w:t>
      </w:r>
    </w:p>
    <w:p w14:paraId="7101731D" w14:textId="77777777" w:rsidR="00655E5D" w:rsidRDefault="005442A0">
      <w:r>
        <w:rPr>
          <w:rFonts w:hint="eastAsia"/>
        </w:rPr>
        <w:tab/>
      </w:r>
      <w:r>
        <w:rPr>
          <w:rFonts w:hint="eastAsia"/>
        </w:rPr>
        <w:t>安全性</w:t>
      </w:r>
      <w:r>
        <w:t>原则：</w:t>
      </w:r>
      <w:r>
        <w:rPr>
          <w:rFonts w:hint="eastAsia"/>
        </w:rPr>
        <w:t>系统</w:t>
      </w:r>
      <w:r>
        <w:t>保证</w:t>
      </w:r>
      <w:r>
        <w:rPr>
          <w:rFonts w:hint="eastAsia"/>
        </w:rPr>
        <w:t>用户</w:t>
      </w:r>
      <w:r>
        <w:t>名和</w:t>
      </w:r>
      <w:r>
        <w:rPr>
          <w:rFonts w:hint="eastAsia"/>
        </w:rPr>
        <w:t>密码等</w:t>
      </w:r>
      <w:r>
        <w:t>敏感数据</w:t>
      </w:r>
      <w:r>
        <w:rPr>
          <w:rFonts w:hint="eastAsia"/>
        </w:rPr>
        <w:t>采用</w:t>
      </w:r>
      <w:r>
        <w:t>密文传输。</w:t>
      </w:r>
      <w:r>
        <w:rPr>
          <w:rFonts w:hint="eastAsia"/>
        </w:rPr>
        <w:t>同时</w:t>
      </w:r>
      <w:r>
        <w:t>会加入验证码验证用户身份。</w:t>
      </w:r>
      <w:r>
        <w:rPr>
          <w:rFonts w:hint="eastAsia"/>
        </w:rPr>
        <w:t>系统</w:t>
      </w:r>
      <w:r>
        <w:t>后端</w:t>
      </w:r>
      <w:r>
        <w:rPr>
          <w:rFonts w:hint="eastAsia"/>
        </w:rPr>
        <w:t>仅</w:t>
      </w:r>
      <w:r>
        <w:t>开放必要端口，</w:t>
      </w:r>
      <w:r>
        <w:rPr>
          <w:rFonts w:hint="eastAsia"/>
        </w:rPr>
        <w:t>同时</w:t>
      </w:r>
      <w:r>
        <w:t>限制网络访问。</w:t>
      </w:r>
    </w:p>
    <w:p w14:paraId="5FAA220F" w14:textId="77777777" w:rsidR="00655E5D" w:rsidRDefault="005442A0">
      <w:r>
        <w:tab/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性原则</w:t>
      </w:r>
      <w:r>
        <w:t>：</w:t>
      </w:r>
      <w:r>
        <w:rPr>
          <w:rFonts w:hint="eastAsia"/>
        </w:rPr>
        <w:t>为了方便</w:t>
      </w:r>
      <w:r>
        <w:t>以后新增需求、</w:t>
      </w:r>
      <w:r>
        <w:rPr>
          <w:rFonts w:hint="eastAsia"/>
        </w:rPr>
        <w:t>维护</w:t>
      </w:r>
      <w:r>
        <w:t>系统，数据库</w:t>
      </w:r>
      <w:r>
        <w:rPr>
          <w:rFonts w:hint="eastAsia"/>
        </w:rPr>
        <w:t>设计</w:t>
      </w:r>
      <w:r>
        <w:t>时应该</w:t>
      </w:r>
      <w:r>
        <w:rPr>
          <w:rFonts w:hint="eastAsia"/>
        </w:rPr>
        <w:t>预留</w:t>
      </w:r>
      <w:r>
        <w:t>好向后兼容的字段。</w:t>
      </w:r>
      <w:r>
        <w:rPr>
          <w:rFonts w:hint="eastAsia"/>
        </w:rPr>
        <w:t>各</w:t>
      </w:r>
      <w:r>
        <w:t>模块</w:t>
      </w:r>
      <w:r>
        <w:rPr>
          <w:rFonts w:hint="eastAsia"/>
        </w:rPr>
        <w:t>接口</w:t>
      </w:r>
      <w:r>
        <w:t>也应该保证向后兼容。</w:t>
      </w:r>
    </w:p>
    <w:p w14:paraId="1CE9837A" w14:textId="77777777" w:rsidR="00655E5D" w:rsidRDefault="00655E5D">
      <w:pPr>
        <w:spacing w:line="360" w:lineRule="auto"/>
        <w:ind w:firstLineChars="200" w:firstLine="420"/>
        <w:rPr>
          <w:rFonts w:ascii="宋体" w:hAnsi="宋体"/>
          <w:color w:val="FF0000"/>
        </w:rPr>
      </w:pPr>
    </w:p>
    <w:p w14:paraId="4565939F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26" w:name="_Toc476325830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2.3 Key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 xml:space="preserve">Technologies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关键技术</w:t>
      </w:r>
      <w:bookmarkEnd w:id="26"/>
    </w:p>
    <w:p w14:paraId="64DD0C5B" w14:textId="77777777" w:rsidR="00655E5D" w:rsidRDefault="005442A0">
      <w:r>
        <w:rPr>
          <w:rFonts w:hint="eastAsia"/>
        </w:rPr>
        <w:tab/>
      </w:r>
      <w:r>
        <w:t>后端技术：</w:t>
      </w:r>
    </w:p>
    <w:p w14:paraId="0F2FF7D9" w14:textId="77777777" w:rsidR="00655E5D" w:rsidRDefault="005442A0">
      <w:r>
        <w:tab/>
        <w:t>Python3 + Flask</w:t>
      </w:r>
      <w:r>
        <w:t>：</w:t>
      </w:r>
      <w:r>
        <w:rPr>
          <w:rFonts w:hint="eastAsia"/>
        </w:rPr>
        <w:t>Flask</w:t>
      </w:r>
      <w:r>
        <w:rPr>
          <w:rFonts w:hint="eastAsia"/>
        </w:rPr>
        <w:t>是一个使用</w:t>
      </w:r>
      <w:r>
        <w:rPr>
          <w:rFonts w:hint="eastAsia"/>
        </w:rPr>
        <w:t xml:space="preserve"> Python </w:t>
      </w:r>
      <w:r>
        <w:rPr>
          <w:rFonts w:hint="eastAsia"/>
        </w:rPr>
        <w:t>编写的轻量级</w:t>
      </w:r>
      <w:r>
        <w:rPr>
          <w:rFonts w:hint="eastAsia"/>
        </w:rPr>
        <w:t xml:space="preserve"> Web </w:t>
      </w:r>
      <w:r>
        <w:rPr>
          <w:rFonts w:hint="eastAsia"/>
        </w:rPr>
        <w:t>应用框架。其</w:t>
      </w:r>
      <w:r>
        <w:rPr>
          <w:rFonts w:hint="eastAsia"/>
        </w:rPr>
        <w:t xml:space="preserve"> WSGI </w:t>
      </w:r>
      <w:r>
        <w:rPr>
          <w:rFonts w:hint="eastAsia"/>
        </w:rPr>
        <w:t>工具箱采用</w:t>
      </w:r>
      <w:r>
        <w:rPr>
          <w:rFonts w:hint="eastAsia"/>
        </w:rPr>
        <w:t xml:space="preserve"> Werkzeug </w:t>
      </w:r>
      <w:r>
        <w:rPr>
          <w:rFonts w:hint="eastAsia"/>
        </w:rPr>
        <w:t>，模板引擎则使用</w:t>
      </w:r>
      <w:r>
        <w:rPr>
          <w:rFonts w:hint="eastAsia"/>
        </w:rPr>
        <w:t xml:space="preserve"> Jinja2 </w:t>
      </w:r>
      <w:r>
        <w:rPr>
          <w:rFonts w:hint="eastAsia"/>
        </w:rPr>
        <w:t>。</w:t>
      </w:r>
    </w:p>
    <w:p w14:paraId="3E43EBD1" w14:textId="77777777" w:rsidR="00655E5D" w:rsidRDefault="00655E5D"/>
    <w:p w14:paraId="4EBA7C4E" w14:textId="77777777" w:rsidR="00655E5D" w:rsidRDefault="005442A0">
      <w:r>
        <w:rPr>
          <w:rFonts w:hint="eastAsia"/>
        </w:rPr>
        <w:tab/>
      </w:r>
    </w:p>
    <w:p w14:paraId="633F8BD5" w14:textId="77777777" w:rsidR="00655E5D" w:rsidRDefault="005442A0">
      <w:r>
        <w:tab/>
      </w:r>
      <w:r>
        <w:rPr>
          <w:rFonts w:hint="eastAsia"/>
        </w:rPr>
        <w:t>前端</w:t>
      </w:r>
      <w:r>
        <w:t>：</w:t>
      </w:r>
    </w:p>
    <w:p w14:paraId="17E45FDF" w14:textId="77777777" w:rsidR="00655E5D" w:rsidRDefault="005442A0">
      <w:r>
        <w:lastRenderedPageBreak/>
        <w:tab/>
        <w:t>HTML5, CSS3, Javascript</w:t>
      </w:r>
      <w:r>
        <w:t>：</w:t>
      </w:r>
      <w:r>
        <w:rPr>
          <w:rFonts w:hint="eastAsia"/>
        </w:rPr>
        <w:t>三者</w:t>
      </w:r>
      <w:r>
        <w:t>都为</w:t>
      </w:r>
      <w:r>
        <w:rPr>
          <w:rFonts w:hint="eastAsia"/>
        </w:rPr>
        <w:t>网页开发</w:t>
      </w:r>
      <w:r>
        <w:t>中必备的技术，且都尽量采用最新版本。</w:t>
      </w:r>
    </w:p>
    <w:p w14:paraId="2F3E9A4C" w14:textId="77777777" w:rsidR="00655E5D" w:rsidRDefault="005442A0">
      <w:pPr>
        <w:rPr>
          <w:rFonts w:ascii="宋体" w:hAnsi="宋体"/>
          <w:color w:val="000000"/>
          <w:kern w:val="0"/>
          <w:szCs w:val="21"/>
        </w:rPr>
      </w:pPr>
      <w:r>
        <w:rPr>
          <w:rFonts w:hint="eastAsia"/>
        </w:rPr>
        <w:tab/>
      </w:r>
      <w:r>
        <w:t xml:space="preserve">JQuery: 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jQuery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是一个快速、简洁的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JavaScript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框架，是继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Prototype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之后又一个优秀的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JavaScript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代码库（或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JavaScript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框架）。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jQuery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设计的宗旨是“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write Less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，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Do More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”，即倡导写更少的代码，做更多的事情。它封装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JavaScript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常用的功能代码，提供一种简便的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JavaScript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设计模式，优化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HTML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文档操作、事件处理、动画设计和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Ajax</w:t>
      </w:r>
      <w:r>
        <w:rPr>
          <w:rFonts w:ascii="宋体" w:hAnsi="宋体" w:hint="eastAsia"/>
          <w:color w:val="000000"/>
          <w:kern w:val="0"/>
          <w:szCs w:val="21"/>
          <w:lang w:val="zh-CN"/>
        </w:rPr>
        <w:t>交互。</w:t>
      </w:r>
    </w:p>
    <w:p w14:paraId="0FB21680" w14:textId="77777777" w:rsidR="00655E5D" w:rsidRDefault="005442A0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</w:p>
    <w:p w14:paraId="3E15EB84" w14:textId="77777777" w:rsidR="00655E5D" w:rsidRDefault="005442A0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/>
          <w:color w:val="000000"/>
          <w:kern w:val="0"/>
          <w:szCs w:val="21"/>
        </w:rPr>
        <w:t>数据库：</w:t>
      </w:r>
      <w:r>
        <w:rPr>
          <w:rFonts w:ascii="宋体" w:hAnsi="宋体"/>
          <w:color w:val="000000"/>
          <w:kern w:val="0"/>
          <w:szCs w:val="21"/>
        </w:rPr>
        <w:t xml:space="preserve"> </w:t>
      </w:r>
    </w:p>
    <w:p w14:paraId="69F8F793" w14:textId="77777777" w:rsidR="00655E5D" w:rsidRDefault="005442A0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MariaDB</w:t>
      </w:r>
      <w:r>
        <w:rPr>
          <w:rFonts w:ascii="宋体" w:hAnsi="宋体" w:hint="eastAsia"/>
          <w:color w:val="000000"/>
          <w:kern w:val="0"/>
          <w:szCs w:val="21"/>
        </w:rPr>
        <w:t>数据库管理系统是</w:t>
      </w:r>
      <w:r>
        <w:rPr>
          <w:rFonts w:ascii="宋体" w:hAnsi="宋体" w:hint="eastAsia"/>
          <w:color w:val="000000"/>
          <w:kern w:val="0"/>
          <w:szCs w:val="21"/>
        </w:rPr>
        <w:t>MySQL</w:t>
      </w:r>
      <w:r>
        <w:rPr>
          <w:rFonts w:ascii="宋体" w:hAnsi="宋体" w:hint="eastAsia"/>
          <w:color w:val="000000"/>
          <w:kern w:val="0"/>
          <w:szCs w:val="21"/>
        </w:rPr>
        <w:t>的一个分支，主要由开源社区在维护，采用</w:t>
      </w:r>
      <w:r>
        <w:rPr>
          <w:rFonts w:ascii="宋体" w:hAnsi="宋体" w:hint="eastAsia"/>
          <w:color w:val="000000"/>
          <w:kern w:val="0"/>
          <w:szCs w:val="21"/>
        </w:rPr>
        <w:t>GPL</w:t>
      </w:r>
      <w:r>
        <w:rPr>
          <w:rFonts w:ascii="宋体" w:hAnsi="宋体" w:hint="eastAsia"/>
          <w:color w:val="000000"/>
          <w:kern w:val="0"/>
          <w:szCs w:val="21"/>
        </w:rPr>
        <w:t>授权许可</w:t>
      </w:r>
      <w:r>
        <w:rPr>
          <w:rFonts w:ascii="宋体" w:hAnsi="宋体" w:hint="eastAsia"/>
          <w:color w:val="000000"/>
          <w:kern w:val="0"/>
          <w:szCs w:val="21"/>
        </w:rPr>
        <w:t xml:space="preserve"> Ma</w:t>
      </w:r>
      <w:r>
        <w:rPr>
          <w:rFonts w:ascii="宋体" w:hAnsi="宋体" w:hint="eastAsia"/>
          <w:color w:val="000000"/>
          <w:kern w:val="0"/>
          <w:szCs w:val="21"/>
        </w:rPr>
        <w:t>riaDB</w:t>
      </w:r>
      <w:r>
        <w:rPr>
          <w:rFonts w:ascii="宋体" w:hAnsi="宋体" w:hint="eastAsia"/>
          <w:color w:val="000000"/>
          <w:kern w:val="0"/>
          <w:szCs w:val="21"/>
        </w:rPr>
        <w:t>的目的是完全兼容</w:t>
      </w:r>
      <w:r>
        <w:rPr>
          <w:rFonts w:ascii="宋体" w:hAnsi="宋体" w:hint="eastAsia"/>
          <w:color w:val="000000"/>
          <w:kern w:val="0"/>
          <w:szCs w:val="21"/>
        </w:rPr>
        <w:t>MySQL</w:t>
      </w:r>
      <w:r>
        <w:rPr>
          <w:rFonts w:ascii="宋体" w:hAnsi="宋体" w:hint="eastAsia"/>
          <w:color w:val="000000"/>
          <w:kern w:val="0"/>
          <w:szCs w:val="21"/>
        </w:rPr>
        <w:t>，包括</w:t>
      </w:r>
      <w:r>
        <w:rPr>
          <w:rFonts w:ascii="宋体" w:hAnsi="宋体" w:hint="eastAsia"/>
          <w:color w:val="000000"/>
          <w:kern w:val="0"/>
          <w:szCs w:val="21"/>
        </w:rPr>
        <w:t>API</w:t>
      </w:r>
      <w:r>
        <w:rPr>
          <w:rFonts w:ascii="宋体" w:hAnsi="宋体" w:hint="eastAsia"/>
          <w:color w:val="000000"/>
          <w:kern w:val="0"/>
          <w:szCs w:val="21"/>
        </w:rPr>
        <w:t>和命令行，使之能轻松成为</w:t>
      </w:r>
      <w:r>
        <w:rPr>
          <w:rFonts w:ascii="宋体" w:hAnsi="宋体" w:hint="eastAsia"/>
          <w:color w:val="000000"/>
          <w:kern w:val="0"/>
          <w:szCs w:val="21"/>
        </w:rPr>
        <w:t>MySQL</w:t>
      </w:r>
      <w:r>
        <w:rPr>
          <w:rFonts w:ascii="宋体" w:hAnsi="宋体" w:hint="eastAsia"/>
          <w:color w:val="000000"/>
          <w:kern w:val="0"/>
          <w:szCs w:val="21"/>
        </w:rPr>
        <w:t>的代替品。</w:t>
      </w:r>
    </w:p>
    <w:p w14:paraId="0F3EAD54" w14:textId="77777777" w:rsidR="00655E5D" w:rsidRDefault="00655E5D"/>
    <w:p w14:paraId="728C2AB5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27" w:name="_Toc476325831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2.4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>System structure diagram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系统结构图</w:t>
      </w:r>
      <w:bookmarkEnd w:id="27"/>
    </w:p>
    <w:p w14:paraId="064F4EA1" w14:textId="77777777" w:rsidR="00655E5D" w:rsidRDefault="005442A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B9F9F50" wp14:editId="15AF99FB">
            <wp:extent cx="5724525" cy="3295650"/>
            <wp:effectExtent l="0" t="0" r="0" b="0"/>
            <wp:docPr id="2" name="图片 2" descr="piaol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aoli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271E" w14:textId="77777777" w:rsidR="00655E5D" w:rsidRDefault="00655E5D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</w:rPr>
      </w:pPr>
      <w:bookmarkStart w:id="28" w:name="_Toc476325832"/>
      <w:bookmarkStart w:id="29" w:name="_Toc33949684"/>
      <w:bookmarkStart w:id="30" w:name="_Toc237855980"/>
    </w:p>
    <w:p w14:paraId="21517F52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/>
        </w:rPr>
      </w:pP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2.5 </w:t>
      </w:r>
      <w:r>
        <w:rPr>
          <w:rFonts w:ascii="宋体" w:hAnsi="宋体"/>
          <w:b w:val="0"/>
          <w:bCs w:val="0"/>
          <w:color w:val="000000"/>
          <w:sz w:val="24"/>
          <w:szCs w:val="24"/>
        </w:rPr>
        <w:t>Data flow diagram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数据流向图</w:t>
      </w:r>
      <w:bookmarkEnd w:id="28"/>
    </w:p>
    <w:p w14:paraId="4E8E22F6" w14:textId="77777777" w:rsidR="00655E5D" w:rsidRDefault="005442A0">
      <w:r>
        <w:tab/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 w14:paraId="3DE01DB8" w14:textId="77777777" w:rsidR="00655E5D" w:rsidRDefault="00655E5D"/>
    <w:p w14:paraId="59E0FA54" w14:textId="77777777" w:rsidR="00655E5D" w:rsidRDefault="005442A0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 wp14:anchorId="0CB2E477" wp14:editId="45F35823">
            <wp:extent cx="5724525" cy="4810125"/>
            <wp:effectExtent l="0" t="0" r="0" b="0"/>
            <wp:docPr id="3" name="图片 3" descr="data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ta-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443B" w14:textId="77777777" w:rsidR="00655E5D" w:rsidRDefault="00655E5D"/>
    <w:p w14:paraId="6A764B7F" w14:textId="77777777" w:rsidR="00655E5D" w:rsidRDefault="00655E5D"/>
    <w:p w14:paraId="573B2C97" w14:textId="77777777" w:rsidR="00655E5D" w:rsidRDefault="005442A0">
      <w:pPr>
        <w:pStyle w:val="2"/>
        <w:keepNext w:val="0"/>
        <w:keepLines w:val="0"/>
        <w:numPr>
          <w:ilvl w:val="1"/>
          <w:numId w:val="0"/>
        </w:numPr>
        <w:tabs>
          <w:tab w:val="left" w:pos="600"/>
        </w:tabs>
        <w:autoSpaceDE w:val="0"/>
        <w:autoSpaceDN w:val="0"/>
        <w:spacing w:before="0" w:after="0" w:line="360" w:lineRule="auto"/>
        <w:ind w:left="1180" w:hanging="754"/>
        <w:rPr>
          <w:rFonts w:ascii="宋体" w:hAnsi="宋体"/>
          <w:b w:val="0"/>
          <w:bCs w:val="0"/>
          <w:color w:val="000000"/>
          <w:sz w:val="24"/>
          <w:szCs w:val="24"/>
          <w:lang w:val="en-US"/>
        </w:rPr>
      </w:pPr>
      <w:bookmarkStart w:id="31" w:name="_Toc341881352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2.6  </w:t>
      </w:r>
      <w:bookmarkStart w:id="32" w:name="_Toc476325833"/>
      <w:r>
        <w:rPr>
          <w:rFonts w:ascii="宋体" w:hAnsi="宋体"/>
          <w:b w:val="0"/>
          <w:bCs w:val="0"/>
          <w:color w:val="000000"/>
          <w:sz w:val="24"/>
          <w:szCs w:val="24"/>
        </w:rPr>
        <w:t>Module description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模块</w:t>
      </w:r>
      <w:bookmarkEnd w:id="31"/>
      <w:r>
        <w:rPr>
          <w:rFonts w:ascii="宋体" w:hAnsi="宋体" w:hint="eastAsia"/>
          <w:b w:val="0"/>
          <w:bCs w:val="0"/>
          <w:color w:val="000000"/>
          <w:sz w:val="24"/>
          <w:szCs w:val="24"/>
        </w:rPr>
        <w:t>描述</w:t>
      </w:r>
      <w:bookmarkEnd w:id="32"/>
    </w:p>
    <w:p w14:paraId="142A7473" w14:textId="77777777" w:rsidR="00655E5D" w:rsidRDefault="005442A0">
      <w:r>
        <w:tab/>
        <w:t>(</w:t>
      </w:r>
      <w:r>
        <w:rPr>
          <w:rFonts w:hint="eastAsia"/>
        </w:rPr>
        <w:t>以下仅</w:t>
      </w:r>
      <w:r>
        <w:t>描述发现模块</w:t>
      </w:r>
      <w:r>
        <w:rPr>
          <w:rFonts w:hint="eastAsia"/>
        </w:rPr>
        <w:t>，其他</w:t>
      </w:r>
      <w:r>
        <w:t>模块省略</w:t>
      </w:r>
      <w:r>
        <w:rPr>
          <w:rFonts w:hint="eastAsia"/>
        </w:rPr>
        <w:t>)</w:t>
      </w:r>
    </w:p>
    <w:p w14:paraId="3BC22037" w14:textId="77777777" w:rsidR="00655E5D" w:rsidRDefault="00655E5D">
      <w:pPr>
        <w:spacing w:line="276" w:lineRule="auto"/>
        <w:ind w:firstLineChars="200" w:firstLine="420"/>
        <w:rPr>
          <w:rFonts w:ascii="宋体" w:hAnsi="宋体"/>
          <w:color w:val="000000"/>
        </w:rPr>
      </w:pPr>
    </w:p>
    <w:p w14:paraId="215ABFEA" w14:textId="77777777" w:rsidR="00655E5D" w:rsidRDefault="005442A0">
      <w:pPr>
        <w:spacing w:line="276" w:lineRule="auto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发现模块</w:t>
      </w:r>
    </w:p>
    <w:tbl>
      <w:tblPr>
        <w:tblW w:w="7712" w:type="dxa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2887"/>
        <w:gridCol w:w="2391"/>
      </w:tblGrid>
      <w:tr w:rsidR="00655E5D" w14:paraId="2B369451" w14:textId="77777777">
        <w:trPr>
          <w:trHeight w:val="469"/>
        </w:trPr>
        <w:tc>
          <w:tcPr>
            <w:tcW w:w="1217" w:type="dxa"/>
            <w:shd w:val="pct25" w:color="auto" w:fill="auto"/>
          </w:tcPr>
          <w:p w14:paraId="318136FF" w14:textId="77777777" w:rsidR="00655E5D" w:rsidRDefault="005442A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模块名称</w:t>
            </w:r>
          </w:p>
        </w:tc>
        <w:tc>
          <w:tcPr>
            <w:tcW w:w="1217" w:type="dxa"/>
            <w:shd w:val="pct25" w:color="auto" w:fill="auto"/>
          </w:tcPr>
          <w:p w14:paraId="452796F3" w14:textId="77777777" w:rsidR="00655E5D" w:rsidRDefault="005442A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子模块</w:t>
            </w:r>
          </w:p>
        </w:tc>
        <w:tc>
          <w:tcPr>
            <w:tcW w:w="2887" w:type="dxa"/>
            <w:shd w:val="pct25" w:color="auto" w:fill="auto"/>
          </w:tcPr>
          <w:p w14:paraId="1AD6B89A" w14:textId="77777777" w:rsidR="00655E5D" w:rsidRDefault="005442A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概述</w:t>
            </w:r>
          </w:p>
        </w:tc>
        <w:tc>
          <w:tcPr>
            <w:tcW w:w="2391" w:type="dxa"/>
            <w:shd w:val="pct25" w:color="auto" w:fill="auto"/>
          </w:tcPr>
          <w:p w14:paraId="3A74BAFF" w14:textId="77777777" w:rsidR="00655E5D" w:rsidRDefault="005442A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处理</w:t>
            </w:r>
          </w:p>
        </w:tc>
      </w:tr>
      <w:tr w:rsidR="00655E5D" w14:paraId="689B851F" w14:textId="77777777">
        <w:trPr>
          <w:trHeight w:val="624"/>
        </w:trPr>
        <w:tc>
          <w:tcPr>
            <w:tcW w:w="1217" w:type="dxa"/>
            <w:vMerge w:val="restart"/>
          </w:tcPr>
          <w:p w14:paraId="67E4AC6F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发现</w:t>
            </w:r>
            <w:r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1217" w:type="dxa"/>
          </w:tcPr>
          <w:p w14:paraId="4AB80354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数据</w:t>
            </w:r>
            <w:r>
              <w:rPr>
                <w:rFonts w:ascii="宋体" w:hAnsi="宋体" w:hint="eastAsia"/>
                <w:iCs/>
                <w:color w:val="000000"/>
              </w:rPr>
              <w:t>抓取</w:t>
            </w:r>
            <w:r>
              <w:rPr>
                <w:rFonts w:ascii="宋体" w:hAnsi="宋体"/>
                <w:iCs/>
                <w:color w:val="000000"/>
              </w:rPr>
              <w:t>模块</w:t>
            </w:r>
          </w:p>
        </w:tc>
        <w:tc>
          <w:tcPr>
            <w:tcW w:w="2887" w:type="dxa"/>
          </w:tcPr>
          <w:p w14:paraId="106481AA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从</w:t>
            </w:r>
            <w:r>
              <w:rPr>
                <w:rFonts w:ascii="宋体" w:hAnsi="宋体" w:hint="eastAsia"/>
                <w:iCs/>
                <w:color w:val="000000"/>
              </w:rPr>
              <w:t>后台</w:t>
            </w:r>
            <w:r>
              <w:rPr>
                <w:rFonts w:ascii="宋体" w:hAnsi="宋体"/>
                <w:iCs/>
                <w:color w:val="000000"/>
              </w:rPr>
              <w:t>服务器抓取相关的同台数据，交给</w:t>
            </w:r>
            <w:r>
              <w:rPr>
                <w:rFonts w:ascii="宋体" w:hAnsi="宋体" w:hint="eastAsia"/>
                <w:iCs/>
                <w:color w:val="000000"/>
              </w:rPr>
              <w:t>数据</w:t>
            </w:r>
            <w:r>
              <w:rPr>
                <w:rFonts w:ascii="宋体" w:hAnsi="宋体"/>
                <w:iCs/>
                <w:color w:val="000000"/>
              </w:rPr>
              <w:t>呈现模块</w:t>
            </w: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处理</w:t>
            </w:r>
          </w:p>
        </w:tc>
        <w:tc>
          <w:tcPr>
            <w:tcW w:w="2391" w:type="dxa"/>
          </w:tcPr>
          <w:p w14:paraId="7ACF098E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抓取关注的书单</w:t>
            </w:r>
            <w:r>
              <w:rPr>
                <w:rFonts w:ascii="宋体" w:hAnsi="宋体"/>
                <w:iCs/>
                <w:color w:val="000000"/>
              </w:rPr>
              <w:t>/</w:t>
            </w:r>
            <w:r>
              <w:rPr>
                <w:rFonts w:ascii="宋体" w:hAnsi="宋体"/>
                <w:iCs/>
                <w:color w:val="000000"/>
              </w:rPr>
              <w:t>书籍的评论</w:t>
            </w:r>
          </w:p>
          <w:p w14:paraId="73AE92A1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抓取自己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ascii="宋体" w:hAnsi="宋体" w:hint="eastAsia"/>
                <w:iCs/>
                <w:color w:val="000000"/>
              </w:rPr>
              <w:t>的</w:t>
            </w:r>
            <w:r>
              <w:rPr>
                <w:rFonts w:ascii="宋体" w:hAnsi="宋体"/>
                <w:iCs/>
                <w:color w:val="000000"/>
              </w:rPr>
              <w:t>书单评论</w:t>
            </w:r>
          </w:p>
          <w:p w14:paraId="0B3C290C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抓取评论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ascii="宋体" w:hAnsi="宋体" w:hint="eastAsia"/>
                <w:iCs/>
                <w:color w:val="000000"/>
              </w:rPr>
              <w:t>回复</w:t>
            </w:r>
          </w:p>
          <w:p w14:paraId="1DFF5CE5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抓取好友的动态</w:t>
            </w:r>
          </w:p>
        </w:tc>
      </w:tr>
      <w:tr w:rsidR="00655E5D" w14:paraId="3A60F6C6" w14:textId="77777777">
        <w:trPr>
          <w:trHeight w:val="624"/>
        </w:trPr>
        <w:tc>
          <w:tcPr>
            <w:tcW w:w="1217" w:type="dxa"/>
            <w:vMerge/>
          </w:tcPr>
          <w:p w14:paraId="314EDE7D" w14:textId="77777777" w:rsidR="00655E5D" w:rsidRDefault="00655E5D">
            <w:pPr>
              <w:rPr>
                <w:rFonts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 w14:paraId="39BA2E4A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数据呈现模块</w:t>
            </w:r>
          </w:p>
        </w:tc>
        <w:tc>
          <w:tcPr>
            <w:tcW w:w="2887" w:type="dxa"/>
          </w:tcPr>
          <w:p w14:paraId="368E8E4C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将</w:t>
            </w:r>
            <w:r>
              <w:rPr>
                <w:rFonts w:ascii="宋体" w:hAnsi="宋体"/>
                <w:iCs/>
                <w:color w:val="000000"/>
              </w:rPr>
              <w:t>从服务器获得的数据呈现在</w:t>
            </w:r>
            <w:r>
              <w:rPr>
                <w:rFonts w:ascii="宋体" w:hAnsi="宋体"/>
                <w:iCs/>
                <w:color w:val="000000"/>
              </w:rPr>
              <w:t>Web</w:t>
            </w:r>
            <w:r>
              <w:rPr>
                <w:rFonts w:ascii="宋体" w:hAnsi="宋体"/>
                <w:iCs/>
                <w:color w:val="000000"/>
              </w:rPr>
              <w:t>页面</w:t>
            </w:r>
          </w:p>
        </w:tc>
        <w:tc>
          <w:tcPr>
            <w:tcW w:w="2391" w:type="dxa"/>
          </w:tcPr>
          <w:p w14:paraId="15F5C30B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关注的书单</w:t>
            </w:r>
            <w:r>
              <w:rPr>
                <w:rFonts w:ascii="宋体" w:hAnsi="宋体"/>
                <w:iCs/>
                <w:color w:val="000000"/>
              </w:rPr>
              <w:t>/</w:t>
            </w:r>
            <w:r>
              <w:rPr>
                <w:rFonts w:ascii="宋体" w:hAnsi="宋体"/>
                <w:iCs/>
                <w:color w:val="000000"/>
              </w:rPr>
              <w:t>书籍的评论</w:t>
            </w:r>
          </w:p>
          <w:p w14:paraId="104830C6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呈现自己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ascii="宋体" w:hAnsi="宋体" w:hint="eastAsia"/>
                <w:iCs/>
                <w:color w:val="000000"/>
              </w:rPr>
              <w:t>的</w:t>
            </w:r>
            <w:r>
              <w:rPr>
                <w:rFonts w:ascii="宋体" w:hAnsi="宋体"/>
                <w:iCs/>
                <w:color w:val="000000"/>
              </w:rPr>
              <w:t>书单评论</w:t>
            </w:r>
          </w:p>
          <w:p w14:paraId="3C83E31D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呈现评论</w:t>
            </w:r>
            <w:r>
              <w:rPr>
                <w:rFonts w:ascii="宋体" w:hAnsi="宋体"/>
                <w:iCs/>
                <w:color w:val="000000"/>
              </w:rPr>
              <w:t>的</w:t>
            </w:r>
            <w:r>
              <w:rPr>
                <w:rFonts w:ascii="宋体" w:hAnsi="宋体" w:hint="eastAsia"/>
                <w:iCs/>
                <w:color w:val="000000"/>
              </w:rPr>
              <w:t>回复</w:t>
            </w:r>
          </w:p>
          <w:p w14:paraId="2AAC9871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呈现</w:t>
            </w:r>
            <w:r>
              <w:rPr>
                <w:rFonts w:ascii="宋体" w:hAnsi="宋体"/>
                <w:iCs/>
                <w:color w:val="000000"/>
              </w:rPr>
              <w:t>好友的动态</w:t>
            </w:r>
          </w:p>
        </w:tc>
      </w:tr>
      <w:tr w:rsidR="00655E5D" w14:paraId="101944ED" w14:textId="77777777">
        <w:trPr>
          <w:trHeight w:val="624"/>
        </w:trPr>
        <w:tc>
          <w:tcPr>
            <w:tcW w:w="1217" w:type="dxa"/>
            <w:vMerge/>
          </w:tcPr>
          <w:p w14:paraId="34E7EDF6" w14:textId="77777777" w:rsidR="00655E5D" w:rsidRDefault="00655E5D">
            <w:pPr>
              <w:rPr>
                <w:rFonts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 w14:paraId="40A0BCA6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评论功能</w:t>
            </w:r>
          </w:p>
        </w:tc>
        <w:tc>
          <w:tcPr>
            <w:tcW w:w="2887" w:type="dxa"/>
          </w:tcPr>
          <w:p w14:paraId="717214AD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对呈现的</w:t>
            </w:r>
            <w:r>
              <w:rPr>
                <w:rFonts w:ascii="宋体" w:hAnsi="宋体" w:hint="eastAsia"/>
                <w:iCs/>
                <w:color w:val="000000"/>
              </w:rPr>
              <w:t>书评</w:t>
            </w:r>
            <w:r>
              <w:rPr>
                <w:rFonts w:ascii="宋体" w:hAnsi="宋体"/>
                <w:iCs/>
                <w:color w:val="000000"/>
              </w:rPr>
              <w:t>、动态进行评论</w:t>
            </w:r>
          </w:p>
        </w:tc>
        <w:tc>
          <w:tcPr>
            <w:tcW w:w="2391" w:type="dxa"/>
          </w:tcPr>
          <w:p w14:paraId="40903206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评论书单</w:t>
            </w:r>
          </w:p>
          <w:p w14:paraId="76DBEFB6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评论</w:t>
            </w:r>
            <w:r>
              <w:rPr>
                <w:rFonts w:ascii="宋体" w:hAnsi="宋体"/>
                <w:iCs/>
                <w:color w:val="000000"/>
              </w:rPr>
              <w:t>书籍</w:t>
            </w:r>
          </w:p>
          <w:p w14:paraId="6E8809A8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回复评论</w:t>
            </w:r>
          </w:p>
          <w:p w14:paraId="73E76BA3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评论好友的动态</w:t>
            </w:r>
          </w:p>
        </w:tc>
      </w:tr>
      <w:tr w:rsidR="00655E5D" w14:paraId="334EFCCA" w14:textId="77777777">
        <w:trPr>
          <w:trHeight w:val="624"/>
        </w:trPr>
        <w:tc>
          <w:tcPr>
            <w:tcW w:w="1217" w:type="dxa"/>
            <w:vMerge/>
          </w:tcPr>
          <w:p w14:paraId="3476038D" w14:textId="77777777" w:rsidR="00655E5D" w:rsidRDefault="00655E5D">
            <w:pPr>
              <w:rPr>
                <w:rFonts w:ascii="宋体" w:hAnsi="宋体"/>
                <w:iCs/>
                <w:color w:val="000000"/>
              </w:rPr>
            </w:pPr>
          </w:p>
        </w:tc>
        <w:tc>
          <w:tcPr>
            <w:tcW w:w="1217" w:type="dxa"/>
          </w:tcPr>
          <w:p w14:paraId="2E730EB1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数据</w:t>
            </w:r>
            <w:r>
              <w:rPr>
                <w:rFonts w:ascii="宋体" w:hAnsi="宋体"/>
                <w:iCs/>
                <w:color w:val="000000"/>
              </w:rPr>
              <w:t>提交模块</w:t>
            </w:r>
          </w:p>
        </w:tc>
        <w:tc>
          <w:tcPr>
            <w:tcW w:w="2887" w:type="dxa"/>
          </w:tcPr>
          <w:p w14:paraId="0F07674F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提交</w:t>
            </w:r>
            <w:r>
              <w:rPr>
                <w:rFonts w:ascii="宋体" w:hAnsi="宋体"/>
                <w:iCs/>
                <w:color w:val="000000"/>
              </w:rPr>
              <w:t>评论数据</w:t>
            </w:r>
          </w:p>
        </w:tc>
        <w:tc>
          <w:tcPr>
            <w:tcW w:w="2391" w:type="dxa"/>
          </w:tcPr>
          <w:p w14:paraId="2A12EE5C" w14:textId="77777777" w:rsidR="00655E5D" w:rsidRDefault="005442A0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/>
                <w:iCs/>
                <w:color w:val="000000"/>
              </w:rPr>
              <w:t>提交</w:t>
            </w:r>
            <w:r>
              <w:rPr>
                <w:rFonts w:ascii="宋体" w:hAnsi="宋体" w:hint="eastAsia"/>
                <w:iCs/>
                <w:color w:val="000000"/>
              </w:rPr>
              <w:t>评论</w:t>
            </w:r>
          </w:p>
        </w:tc>
      </w:tr>
    </w:tbl>
    <w:p w14:paraId="7844A227" w14:textId="77777777" w:rsidR="00655E5D" w:rsidRDefault="005442A0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3" w:name="_Toc341881353"/>
      <w:bookmarkStart w:id="34" w:name="_Toc476325834"/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 xml:space="preserve">Development Environment Design </w:t>
      </w:r>
      <w:r>
        <w:rPr>
          <w:rFonts w:ascii="宋体" w:hAnsi="宋体" w:hint="eastAsia"/>
          <w:b/>
          <w:sz w:val="28"/>
          <w:szCs w:val="28"/>
        </w:rPr>
        <w:t>开发环境设计</w:t>
      </w:r>
      <w:bookmarkEnd w:id="33"/>
      <w:bookmarkEnd w:id="34"/>
    </w:p>
    <w:p w14:paraId="7C0DAB06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开发语言：</w:t>
      </w:r>
      <w:r>
        <w:rPr>
          <w:rFonts w:ascii="宋体" w:hAnsi="宋体"/>
          <w:szCs w:val="21"/>
        </w:rPr>
        <w:t>Python3, Javascript, HTML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t>CSS</w:t>
      </w:r>
    </w:p>
    <w:p w14:paraId="336704EF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操作系统：</w:t>
      </w:r>
      <w:r>
        <w:rPr>
          <w:rFonts w:ascii="宋体" w:hAnsi="宋体"/>
          <w:szCs w:val="21"/>
        </w:rPr>
        <w:t>Linux</w:t>
      </w:r>
    </w:p>
    <w:p w14:paraId="12351321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数据库：</w:t>
      </w:r>
      <w:r>
        <w:rPr>
          <w:rFonts w:ascii="宋体" w:hAnsi="宋体"/>
          <w:szCs w:val="21"/>
        </w:rPr>
        <w:t>MariaDB</w:t>
      </w:r>
    </w:p>
    <w:p w14:paraId="192B8559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开发软件：</w:t>
      </w:r>
      <w:r>
        <w:rPr>
          <w:rFonts w:ascii="宋体" w:hAnsi="宋体"/>
          <w:szCs w:val="21"/>
        </w:rPr>
        <w:t>PyCharm</w:t>
      </w:r>
    </w:p>
    <w:p w14:paraId="35A76F30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网络</w:t>
      </w:r>
      <w:r>
        <w:rPr>
          <w:rFonts w:ascii="宋体" w:hAnsi="宋体"/>
          <w:szCs w:val="21"/>
        </w:rPr>
        <w:t>服务器：</w:t>
      </w:r>
      <w:r>
        <w:rPr>
          <w:rFonts w:ascii="宋体" w:hAnsi="宋体"/>
          <w:szCs w:val="21"/>
        </w:rPr>
        <w:t>Nginx</w:t>
      </w:r>
    </w:p>
    <w:p w14:paraId="736165B1" w14:textId="77777777" w:rsidR="00655E5D" w:rsidRDefault="005442A0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5" w:name="_Toc476325835"/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 xml:space="preserve">Hardware  Equipment  </w:t>
      </w:r>
      <w:r>
        <w:rPr>
          <w:rFonts w:ascii="宋体" w:hAnsi="宋体" w:hint="eastAsia"/>
          <w:b/>
          <w:sz w:val="28"/>
          <w:szCs w:val="28"/>
        </w:rPr>
        <w:t>硬件设备</w:t>
      </w:r>
      <w:bookmarkEnd w:id="35"/>
    </w:p>
    <w:p w14:paraId="7A872EA9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服务器一台：</w:t>
      </w:r>
    </w:p>
    <w:p w14:paraId="2F15F0DF" w14:textId="77777777" w:rsidR="00655E5D" w:rsidRDefault="005442A0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CPU: 16 cores 2.6GHz; Memory: 64GB; </w:t>
      </w:r>
      <w:r>
        <w:rPr>
          <w:rFonts w:ascii="宋体" w:hAnsi="宋体"/>
          <w:szCs w:val="21"/>
        </w:rPr>
        <w:t>硬盘：</w:t>
      </w:r>
      <w:r>
        <w:rPr>
          <w:rFonts w:ascii="宋体" w:hAnsi="宋体"/>
          <w:szCs w:val="21"/>
        </w:rPr>
        <w:t xml:space="preserve">256G SSD + 1T HDD x 2; </w:t>
      </w:r>
      <w:r>
        <w:rPr>
          <w:rFonts w:ascii="宋体" w:hAnsi="宋体"/>
          <w:szCs w:val="21"/>
        </w:rPr>
        <w:t>网卡：</w:t>
      </w:r>
      <w:r>
        <w:rPr>
          <w:rFonts w:ascii="宋体" w:hAnsi="宋体" w:hint="eastAsia"/>
          <w:szCs w:val="21"/>
        </w:rPr>
        <w:t>100Mb/s</w:t>
      </w:r>
    </w:p>
    <w:p w14:paraId="77C66F01" w14:textId="77777777" w:rsidR="00655E5D" w:rsidRDefault="005442A0">
      <w:pPr>
        <w:spacing w:beforeLines="50" w:before="156" w:line="360" w:lineRule="auto"/>
        <w:rPr>
          <w:rFonts w:ascii="宋体" w:hAnsi="宋体"/>
          <w:b/>
          <w:sz w:val="28"/>
          <w:szCs w:val="28"/>
        </w:rPr>
      </w:pPr>
      <w:bookmarkStart w:id="36" w:name="_Toc476325836"/>
      <w:r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/>
          <w:b/>
          <w:sz w:val="28"/>
          <w:szCs w:val="28"/>
        </w:rPr>
        <w:t>Interface Description</w:t>
      </w:r>
      <w:r>
        <w:rPr>
          <w:rFonts w:ascii="宋体" w:hAnsi="宋体" w:hint="eastAsia"/>
          <w:b/>
          <w:sz w:val="28"/>
          <w:szCs w:val="28"/>
        </w:rPr>
        <w:t>接口描述</w:t>
      </w:r>
      <w:bookmarkEnd w:id="36"/>
    </w:p>
    <w:bookmarkEnd w:id="29"/>
    <w:bookmarkEnd w:id="30"/>
    <w:p w14:paraId="129D6AF5" w14:textId="77777777" w:rsidR="00655E5D" w:rsidRDefault="005442A0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>
        <w:rPr>
          <w:sz w:val="24"/>
          <w:szCs w:val="24"/>
        </w:rPr>
        <w:t>用户接口</w:t>
      </w:r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0"/>
        <w:gridCol w:w="1541"/>
      </w:tblGrid>
      <w:tr w:rsidR="00655E5D" w14:paraId="4DEE2D4B" w14:textId="77777777">
        <w:tc>
          <w:tcPr>
            <w:tcW w:w="1540" w:type="dxa"/>
          </w:tcPr>
          <w:p w14:paraId="3C1CFA91" w14:textId="77777777" w:rsidR="00655E5D" w:rsidRDefault="005442A0">
            <w:r>
              <w:rPr>
                <w:sz w:val="24"/>
              </w:rPr>
              <w:t>名称</w:t>
            </w:r>
          </w:p>
        </w:tc>
        <w:tc>
          <w:tcPr>
            <w:tcW w:w="1540" w:type="dxa"/>
          </w:tcPr>
          <w:p w14:paraId="3EC5640B" w14:textId="77777777" w:rsidR="00655E5D" w:rsidRDefault="005442A0">
            <w:r>
              <w:t>用户登录接口</w:t>
            </w:r>
          </w:p>
        </w:tc>
        <w:tc>
          <w:tcPr>
            <w:tcW w:w="1540" w:type="dxa"/>
          </w:tcPr>
          <w:p w14:paraId="359BCBE5" w14:textId="77777777" w:rsidR="00655E5D" w:rsidRDefault="005442A0">
            <w:r>
              <w:t>子系统名称</w:t>
            </w:r>
          </w:p>
        </w:tc>
        <w:tc>
          <w:tcPr>
            <w:tcW w:w="1541" w:type="dxa"/>
          </w:tcPr>
          <w:p w14:paraId="34E9D820" w14:textId="77777777" w:rsidR="00655E5D" w:rsidRDefault="005442A0">
            <w:r>
              <w:t>用户管理</w:t>
            </w:r>
          </w:p>
        </w:tc>
        <w:tc>
          <w:tcPr>
            <w:tcW w:w="1540" w:type="dxa"/>
          </w:tcPr>
          <w:p w14:paraId="0A15057E" w14:textId="77777777" w:rsidR="00655E5D" w:rsidRDefault="005442A0">
            <w:r>
              <w:t>系统名称</w:t>
            </w:r>
          </w:p>
        </w:tc>
        <w:tc>
          <w:tcPr>
            <w:tcW w:w="1541" w:type="dxa"/>
          </w:tcPr>
          <w:p w14:paraId="63805949" w14:textId="77777777" w:rsidR="00655E5D" w:rsidRDefault="005442A0">
            <w:r>
              <w:t>漂流书单</w:t>
            </w:r>
          </w:p>
        </w:tc>
      </w:tr>
      <w:tr w:rsidR="00655E5D" w14:paraId="28AB29DA" w14:textId="77777777">
        <w:tc>
          <w:tcPr>
            <w:tcW w:w="1540" w:type="dxa"/>
            <w:vMerge w:val="restart"/>
          </w:tcPr>
          <w:p w14:paraId="454C860A" w14:textId="77777777" w:rsidR="00655E5D" w:rsidRDefault="005442A0">
            <w:r>
              <w:t>接口说明</w:t>
            </w:r>
          </w:p>
        </w:tc>
        <w:tc>
          <w:tcPr>
            <w:tcW w:w="1540" w:type="dxa"/>
          </w:tcPr>
          <w:p w14:paraId="23BF07C6" w14:textId="77777777" w:rsidR="00655E5D" w:rsidRDefault="005442A0">
            <w:r>
              <w:t>输入</w:t>
            </w:r>
          </w:p>
        </w:tc>
        <w:tc>
          <w:tcPr>
            <w:tcW w:w="6162" w:type="dxa"/>
            <w:gridSpan w:val="4"/>
          </w:tcPr>
          <w:p w14:paraId="7299FE1C" w14:textId="77777777" w:rsidR="00655E5D" w:rsidRDefault="005442A0">
            <w:pPr>
              <w:numPr>
                <w:ilvl w:val="0"/>
                <w:numId w:val="2"/>
              </w:numPr>
            </w:pPr>
            <w:r>
              <w:t>用户名</w:t>
            </w:r>
          </w:p>
          <w:p w14:paraId="18B66771" w14:textId="77777777" w:rsidR="00655E5D" w:rsidRDefault="005442A0">
            <w:pPr>
              <w:numPr>
                <w:ilvl w:val="0"/>
                <w:numId w:val="2"/>
              </w:numPr>
            </w:pPr>
            <w:r>
              <w:t>密码</w:t>
            </w:r>
          </w:p>
        </w:tc>
      </w:tr>
      <w:tr w:rsidR="00655E5D" w14:paraId="0C49AC66" w14:textId="77777777">
        <w:tc>
          <w:tcPr>
            <w:tcW w:w="1540" w:type="dxa"/>
            <w:vMerge/>
          </w:tcPr>
          <w:p w14:paraId="497154D4" w14:textId="77777777" w:rsidR="00655E5D" w:rsidRDefault="00655E5D"/>
        </w:tc>
        <w:tc>
          <w:tcPr>
            <w:tcW w:w="1540" w:type="dxa"/>
          </w:tcPr>
          <w:p w14:paraId="1BD0318B" w14:textId="77777777" w:rsidR="00655E5D" w:rsidRDefault="005442A0">
            <w:r>
              <w:t>输出</w:t>
            </w:r>
          </w:p>
        </w:tc>
        <w:tc>
          <w:tcPr>
            <w:tcW w:w="6162" w:type="dxa"/>
            <w:gridSpan w:val="4"/>
          </w:tcPr>
          <w:p w14:paraId="1D0963E3" w14:textId="77777777" w:rsidR="00655E5D" w:rsidRDefault="005442A0">
            <w:r>
              <w:t>是否登录成功</w:t>
            </w:r>
          </w:p>
        </w:tc>
      </w:tr>
      <w:tr w:rsidR="00655E5D" w14:paraId="30CA476A" w14:textId="77777777">
        <w:tc>
          <w:tcPr>
            <w:tcW w:w="1540" w:type="dxa"/>
          </w:tcPr>
          <w:p w14:paraId="016769A0" w14:textId="77777777" w:rsidR="00655E5D" w:rsidRDefault="005442A0">
            <w:r>
              <w:t>功能说明</w:t>
            </w:r>
          </w:p>
        </w:tc>
        <w:tc>
          <w:tcPr>
            <w:tcW w:w="7702" w:type="dxa"/>
            <w:gridSpan w:val="5"/>
          </w:tcPr>
          <w:p w14:paraId="774BC4D0" w14:textId="77777777" w:rsidR="00655E5D" w:rsidRDefault="005442A0">
            <w:r>
              <w:t>实现用户登录系统的功能。</w:t>
            </w:r>
          </w:p>
        </w:tc>
      </w:tr>
    </w:tbl>
    <w:p w14:paraId="5B228972" w14:textId="77777777" w:rsidR="00655E5D" w:rsidRDefault="00655E5D"/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0"/>
        <w:gridCol w:w="1541"/>
      </w:tblGrid>
      <w:tr w:rsidR="00655E5D" w14:paraId="1EC0A88E" w14:textId="77777777">
        <w:tc>
          <w:tcPr>
            <w:tcW w:w="1540" w:type="dxa"/>
          </w:tcPr>
          <w:p w14:paraId="56FFAF62" w14:textId="77777777" w:rsidR="00655E5D" w:rsidRDefault="005442A0">
            <w:r>
              <w:rPr>
                <w:sz w:val="24"/>
              </w:rPr>
              <w:t>名称</w:t>
            </w:r>
          </w:p>
        </w:tc>
        <w:tc>
          <w:tcPr>
            <w:tcW w:w="1540" w:type="dxa"/>
          </w:tcPr>
          <w:p w14:paraId="29F81BB1" w14:textId="77777777" w:rsidR="00655E5D" w:rsidRDefault="005442A0">
            <w:r>
              <w:t>用户注册接口</w:t>
            </w:r>
          </w:p>
        </w:tc>
        <w:tc>
          <w:tcPr>
            <w:tcW w:w="1540" w:type="dxa"/>
          </w:tcPr>
          <w:p w14:paraId="2E4B2E04" w14:textId="77777777" w:rsidR="00655E5D" w:rsidRDefault="005442A0">
            <w:r>
              <w:t>子系统名称</w:t>
            </w:r>
          </w:p>
        </w:tc>
        <w:tc>
          <w:tcPr>
            <w:tcW w:w="1541" w:type="dxa"/>
          </w:tcPr>
          <w:p w14:paraId="15312BB1" w14:textId="77777777" w:rsidR="00655E5D" w:rsidRDefault="005442A0">
            <w:r>
              <w:t>用户管理</w:t>
            </w:r>
          </w:p>
        </w:tc>
        <w:tc>
          <w:tcPr>
            <w:tcW w:w="1540" w:type="dxa"/>
          </w:tcPr>
          <w:p w14:paraId="1A65EFC8" w14:textId="77777777" w:rsidR="00655E5D" w:rsidRDefault="005442A0">
            <w:r>
              <w:t>系统名称</w:t>
            </w:r>
          </w:p>
        </w:tc>
        <w:tc>
          <w:tcPr>
            <w:tcW w:w="1541" w:type="dxa"/>
          </w:tcPr>
          <w:p w14:paraId="53AC9443" w14:textId="77777777" w:rsidR="00655E5D" w:rsidRDefault="005442A0">
            <w:r>
              <w:t>漂流书单</w:t>
            </w:r>
          </w:p>
        </w:tc>
      </w:tr>
      <w:tr w:rsidR="00655E5D" w14:paraId="4D2C5319" w14:textId="77777777">
        <w:tc>
          <w:tcPr>
            <w:tcW w:w="1540" w:type="dxa"/>
            <w:vMerge w:val="restart"/>
          </w:tcPr>
          <w:p w14:paraId="600F1DBC" w14:textId="77777777" w:rsidR="00655E5D" w:rsidRDefault="005442A0">
            <w:r>
              <w:t>接口说明</w:t>
            </w:r>
          </w:p>
        </w:tc>
        <w:tc>
          <w:tcPr>
            <w:tcW w:w="1540" w:type="dxa"/>
          </w:tcPr>
          <w:p w14:paraId="3EF4A072" w14:textId="77777777" w:rsidR="00655E5D" w:rsidRDefault="005442A0">
            <w:r>
              <w:t>输入</w:t>
            </w:r>
          </w:p>
        </w:tc>
        <w:tc>
          <w:tcPr>
            <w:tcW w:w="6162" w:type="dxa"/>
            <w:gridSpan w:val="4"/>
          </w:tcPr>
          <w:p w14:paraId="49BC0583" w14:textId="77777777" w:rsidR="00655E5D" w:rsidRDefault="005442A0">
            <w:r>
              <w:t>用户名、密码、性别、生日、头像、介绍</w:t>
            </w:r>
          </w:p>
        </w:tc>
      </w:tr>
      <w:tr w:rsidR="00655E5D" w14:paraId="56E9D658" w14:textId="77777777">
        <w:tc>
          <w:tcPr>
            <w:tcW w:w="1540" w:type="dxa"/>
            <w:vMerge/>
          </w:tcPr>
          <w:p w14:paraId="387CBE20" w14:textId="77777777" w:rsidR="00655E5D" w:rsidRDefault="00655E5D"/>
        </w:tc>
        <w:tc>
          <w:tcPr>
            <w:tcW w:w="1540" w:type="dxa"/>
          </w:tcPr>
          <w:p w14:paraId="24969583" w14:textId="77777777" w:rsidR="00655E5D" w:rsidRDefault="005442A0">
            <w:r>
              <w:t>输出</w:t>
            </w:r>
          </w:p>
        </w:tc>
        <w:tc>
          <w:tcPr>
            <w:tcW w:w="6162" w:type="dxa"/>
            <w:gridSpan w:val="4"/>
          </w:tcPr>
          <w:p w14:paraId="3FF28BCC" w14:textId="77777777" w:rsidR="00655E5D" w:rsidRDefault="005442A0">
            <w:r>
              <w:t>是否注册成功的状态</w:t>
            </w:r>
          </w:p>
        </w:tc>
      </w:tr>
      <w:tr w:rsidR="00655E5D" w14:paraId="479B8296" w14:textId="77777777">
        <w:tc>
          <w:tcPr>
            <w:tcW w:w="1540" w:type="dxa"/>
          </w:tcPr>
          <w:p w14:paraId="63D0C183" w14:textId="77777777" w:rsidR="00655E5D" w:rsidRDefault="005442A0">
            <w:r>
              <w:t>功能说明</w:t>
            </w:r>
          </w:p>
        </w:tc>
        <w:tc>
          <w:tcPr>
            <w:tcW w:w="7702" w:type="dxa"/>
            <w:gridSpan w:val="5"/>
          </w:tcPr>
          <w:p w14:paraId="5A9CACBC" w14:textId="77777777" w:rsidR="00655E5D" w:rsidRDefault="005442A0">
            <w:r>
              <w:t>实现用户登注册登录系统的帐号的功能。</w:t>
            </w:r>
          </w:p>
        </w:tc>
      </w:tr>
    </w:tbl>
    <w:p w14:paraId="33ED899D" w14:textId="77777777" w:rsidR="00655E5D" w:rsidRDefault="00655E5D">
      <w:pPr>
        <w:ind w:firstLine="420"/>
        <w:rPr>
          <w:sz w:val="24"/>
        </w:rPr>
      </w:pPr>
    </w:p>
    <w:p w14:paraId="3AC50CB3" w14:textId="77777777" w:rsidR="00655E5D" w:rsidRDefault="005442A0">
      <w:pPr>
        <w:pStyle w:val="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5.2 </w:t>
      </w:r>
      <w:r>
        <w:rPr>
          <w:sz w:val="24"/>
          <w:szCs w:val="24"/>
        </w:rPr>
        <w:t>外部接口</w:t>
      </w:r>
    </w:p>
    <w:p w14:paraId="3484FF80" w14:textId="77777777" w:rsidR="00655E5D" w:rsidRDefault="005442A0">
      <w:pPr>
        <w:ind w:firstLine="420"/>
        <w:rPr>
          <w:sz w:val="24"/>
        </w:rPr>
      </w:pPr>
      <w:r>
        <w:rPr>
          <w:sz w:val="24"/>
        </w:rPr>
        <w:t>暂无。</w:t>
      </w:r>
    </w:p>
    <w:p w14:paraId="6D4AAE7C" w14:textId="77777777" w:rsidR="00655E5D" w:rsidRDefault="00655E5D">
      <w:pPr>
        <w:ind w:firstLine="420"/>
        <w:rPr>
          <w:sz w:val="24"/>
        </w:rPr>
      </w:pPr>
    </w:p>
    <w:p w14:paraId="6514B4D8" w14:textId="77777777" w:rsidR="00655E5D" w:rsidRDefault="00655E5D">
      <w:pPr>
        <w:ind w:firstLine="420"/>
        <w:rPr>
          <w:sz w:val="24"/>
        </w:rPr>
      </w:pPr>
    </w:p>
    <w:p w14:paraId="666AAE97" w14:textId="77777777" w:rsidR="00655E5D" w:rsidRDefault="00655E5D">
      <w:pPr>
        <w:ind w:firstLine="420"/>
        <w:rPr>
          <w:sz w:val="24"/>
        </w:rPr>
      </w:pPr>
    </w:p>
    <w:p w14:paraId="25B8B4D1" w14:textId="77777777" w:rsidR="00655E5D" w:rsidRDefault="005442A0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r>
        <w:rPr>
          <w:sz w:val="24"/>
          <w:szCs w:val="24"/>
        </w:rPr>
        <w:t>内部接口</w:t>
      </w:r>
    </w:p>
    <w:p w14:paraId="39FD8739" w14:textId="77777777" w:rsidR="00655E5D" w:rsidRDefault="005442A0">
      <w:pPr>
        <w:ind w:firstLine="420"/>
      </w:pPr>
      <w:r>
        <w:t>内部接口繁杂多变，主要可分为以下两种：</w:t>
      </w:r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540"/>
        <w:gridCol w:w="2032"/>
        <w:gridCol w:w="1048"/>
        <w:gridCol w:w="1540"/>
        <w:gridCol w:w="1540"/>
        <w:gridCol w:w="1542"/>
      </w:tblGrid>
      <w:tr w:rsidR="00655E5D" w14:paraId="341F7341" w14:textId="77777777">
        <w:tc>
          <w:tcPr>
            <w:tcW w:w="1540" w:type="dxa"/>
          </w:tcPr>
          <w:p w14:paraId="4E39729E" w14:textId="77777777" w:rsidR="00655E5D" w:rsidRDefault="005442A0">
            <w:r>
              <w:t>名称</w:t>
            </w:r>
          </w:p>
        </w:tc>
        <w:tc>
          <w:tcPr>
            <w:tcW w:w="2032" w:type="dxa"/>
          </w:tcPr>
          <w:p w14:paraId="0CEEFA3B" w14:textId="77777777" w:rsidR="00655E5D" w:rsidRDefault="005442A0">
            <w:r>
              <w:t>前端</w:t>
            </w:r>
            <w:r>
              <w:t>-</w:t>
            </w:r>
            <w:r>
              <w:t>后台通信</w:t>
            </w:r>
          </w:p>
        </w:tc>
        <w:tc>
          <w:tcPr>
            <w:tcW w:w="1048" w:type="dxa"/>
          </w:tcPr>
          <w:p w14:paraId="47027350" w14:textId="77777777" w:rsidR="00655E5D" w:rsidRDefault="005442A0">
            <w:r>
              <w:t>发送方</w:t>
            </w:r>
          </w:p>
        </w:tc>
        <w:tc>
          <w:tcPr>
            <w:tcW w:w="1540" w:type="dxa"/>
          </w:tcPr>
          <w:p w14:paraId="440EA1A6" w14:textId="77777777" w:rsidR="00655E5D" w:rsidRDefault="005442A0">
            <w:r>
              <w:t>前端</w:t>
            </w:r>
          </w:p>
        </w:tc>
        <w:tc>
          <w:tcPr>
            <w:tcW w:w="1540" w:type="dxa"/>
          </w:tcPr>
          <w:p w14:paraId="005C3221" w14:textId="77777777" w:rsidR="00655E5D" w:rsidRDefault="005442A0">
            <w:r>
              <w:t>接受方</w:t>
            </w:r>
          </w:p>
        </w:tc>
        <w:tc>
          <w:tcPr>
            <w:tcW w:w="1542" w:type="dxa"/>
          </w:tcPr>
          <w:p w14:paraId="6BFBC0C7" w14:textId="77777777" w:rsidR="00655E5D" w:rsidRDefault="005442A0">
            <w:r>
              <w:t>后台</w:t>
            </w:r>
          </w:p>
        </w:tc>
      </w:tr>
      <w:tr w:rsidR="00655E5D" w14:paraId="06A95772" w14:textId="77777777">
        <w:tc>
          <w:tcPr>
            <w:tcW w:w="1540" w:type="dxa"/>
            <w:vMerge w:val="restart"/>
          </w:tcPr>
          <w:p w14:paraId="35954820" w14:textId="77777777" w:rsidR="00655E5D" w:rsidRDefault="005442A0">
            <w:r>
              <w:t>接口说明</w:t>
            </w:r>
          </w:p>
        </w:tc>
        <w:tc>
          <w:tcPr>
            <w:tcW w:w="2032" w:type="dxa"/>
          </w:tcPr>
          <w:p w14:paraId="3AFCC05A" w14:textId="77777777" w:rsidR="00655E5D" w:rsidRDefault="005442A0">
            <w:r>
              <w:t>通信数据格式</w:t>
            </w:r>
          </w:p>
        </w:tc>
        <w:tc>
          <w:tcPr>
            <w:tcW w:w="5670" w:type="dxa"/>
            <w:gridSpan w:val="4"/>
          </w:tcPr>
          <w:p w14:paraId="0D6C168A" w14:textId="77777777" w:rsidR="00655E5D" w:rsidRDefault="005442A0">
            <w:r>
              <w:t>Json</w:t>
            </w:r>
          </w:p>
        </w:tc>
      </w:tr>
      <w:tr w:rsidR="00655E5D" w14:paraId="45176DD6" w14:textId="77777777">
        <w:tc>
          <w:tcPr>
            <w:tcW w:w="1540" w:type="dxa"/>
            <w:vMerge/>
          </w:tcPr>
          <w:p w14:paraId="298C6371" w14:textId="77777777" w:rsidR="00655E5D" w:rsidRDefault="00655E5D"/>
        </w:tc>
        <w:tc>
          <w:tcPr>
            <w:tcW w:w="2032" w:type="dxa"/>
          </w:tcPr>
          <w:p w14:paraId="09CFB448" w14:textId="77777777" w:rsidR="00655E5D" w:rsidRDefault="005442A0">
            <w:r>
              <w:t>返回值</w:t>
            </w:r>
          </w:p>
        </w:tc>
        <w:tc>
          <w:tcPr>
            <w:tcW w:w="5670" w:type="dxa"/>
            <w:gridSpan w:val="4"/>
          </w:tcPr>
          <w:p w14:paraId="0043D38D" w14:textId="77777777" w:rsidR="00655E5D" w:rsidRDefault="005442A0">
            <w:r>
              <w:t>如果成功，返回</w:t>
            </w:r>
            <w:r>
              <w:t>Json</w:t>
            </w:r>
            <w:r>
              <w:t>格式字符串；如果失败，返回空值。</w:t>
            </w:r>
          </w:p>
        </w:tc>
      </w:tr>
      <w:tr w:rsidR="00655E5D" w14:paraId="00D16FC2" w14:textId="77777777">
        <w:tc>
          <w:tcPr>
            <w:tcW w:w="1540" w:type="dxa"/>
          </w:tcPr>
          <w:p w14:paraId="2EDD8BA1" w14:textId="77777777" w:rsidR="00655E5D" w:rsidRDefault="005442A0">
            <w:r>
              <w:t>功能说明</w:t>
            </w:r>
          </w:p>
        </w:tc>
        <w:tc>
          <w:tcPr>
            <w:tcW w:w="7702" w:type="dxa"/>
            <w:gridSpan w:val="5"/>
          </w:tcPr>
          <w:p w14:paraId="04425C09" w14:textId="77777777" w:rsidR="00655E5D" w:rsidRDefault="005442A0">
            <w:r>
              <w:t>前端对后台的数据通信。</w:t>
            </w:r>
          </w:p>
        </w:tc>
      </w:tr>
    </w:tbl>
    <w:p w14:paraId="7DB91893" w14:textId="77777777" w:rsidR="00655E5D" w:rsidRDefault="00655E5D">
      <w:pPr>
        <w:rPr>
          <w:sz w:val="24"/>
        </w:rPr>
      </w:pPr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540"/>
        <w:gridCol w:w="2032"/>
        <w:gridCol w:w="1048"/>
        <w:gridCol w:w="1540"/>
        <w:gridCol w:w="1540"/>
        <w:gridCol w:w="1542"/>
      </w:tblGrid>
      <w:tr w:rsidR="00655E5D" w14:paraId="3C0747B6" w14:textId="77777777">
        <w:tc>
          <w:tcPr>
            <w:tcW w:w="1540" w:type="dxa"/>
          </w:tcPr>
          <w:p w14:paraId="40F0BAF6" w14:textId="77777777" w:rsidR="00655E5D" w:rsidRDefault="005442A0">
            <w:r>
              <w:t>名称</w:t>
            </w:r>
          </w:p>
        </w:tc>
        <w:tc>
          <w:tcPr>
            <w:tcW w:w="2032" w:type="dxa"/>
          </w:tcPr>
          <w:p w14:paraId="6E41429C" w14:textId="77777777" w:rsidR="00655E5D" w:rsidRDefault="005442A0">
            <w:r>
              <w:t>后台</w:t>
            </w:r>
            <w:r>
              <w:t>-</w:t>
            </w:r>
            <w:r>
              <w:t>数据库通信</w:t>
            </w:r>
          </w:p>
        </w:tc>
        <w:tc>
          <w:tcPr>
            <w:tcW w:w="1048" w:type="dxa"/>
          </w:tcPr>
          <w:p w14:paraId="58A5534E" w14:textId="77777777" w:rsidR="00655E5D" w:rsidRDefault="005442A0">
            <w:r>
              <w:t>发送方</w:t>
            </w:r>
          </w:p>
        </w:tc>
        <w:tc>
          <w:tcPr>
            <w:tcW w:w="1540" w:type="dxa"/>
          </w:tcPr>
          <w:p w14:paraId="5979C242" w14:textId="77777777" w:rsidR="00655E5D" w:rsidRDefault="005442A0">
            <w:r>
              <w:t>后台</w:t>
            </w:r>
          </w:p>
        </w:tc>
        <w:tc>
          <w:tcPr>
            <w:tcW w:w="1540" w:type="dxa"/>
          </w:tcPr>
          <w:p w14:paraId="2F1E3F89" w14:textId="77777777" w:rsidR="00655E5D" w:rsidRDefault="005442A0">
            <w:r>
              <w:t>接受方</w:t>
            </w:r>
          </w:p>
        </w:tc>
        <w:tc>
          <w:tcPr>
            <w:tcW w:w="1542" w:type="dxa"/>
          </w:tcPr>
          <w:p w14:paraId="36783147" w14:textId="77777777" w:rsidR="00655E5D" w:rsidRDefault="005442A0">
            <w:r>
              <w:t>数据库</w:t>
            </w:r>
          </w:p>
        </w:tc>
      </w:tr>
      <w:tr w:rsidR="00655E5D" w14:paraId="64145B4E" w14:textId="77777777">
        <w:tc>
          <w:tcPr>
            <w:tcW w:w="1540" w:type="dxa"/>
            <w:vMerge w:val="restart"/>
          </w:tcPr>
          <w:p w14:paraId="7E56DF90" w14:textId="77777777" w:rsidR="00655E5D" w:rsidRDefault="005442A0">
            <w:r>
              <w:t>接口说明</w:t>
            </w:r>
          </w:p>
        </w:tc>
        <w:tc>
          <w:tcPr>
            <w:tcW w:w="2032" w:type="dxa"/>
          </w:tcPr>
          <w:p w14:paraId="65CB9E55" w14:textId="77777777" w:rsidR="00655E5D" w:rsidRDefault="005442A0">
            <w:r>
              <w:t>通信数据格式</w:t>
            </w:r>
          </w:p>
        </w:tc>
        <w:tc>
          <w:tcPr>
            <w:tcW w:w="5670" w:type="dxa"/>
            <w:gridSpan w:val="4"/>
          </w:tcPr>
          <w:p w14:paraId="4F860901" w14:textId="77777777" w:rsidR="00655E5D" w:rsidRDefault="005442A0">
            <w:r>
              <w:t>SQL</w:t>
            </w:r>
            <w:r>
              <w:t>语句</w:t>
            </w:r>
          </w:p>
        </w:tc>
      </w:tr>
      <w:tr w:rsidR="00655E5D" w14:paraId="4090E801" w14:textId="77777777">
        <w:tc>
          <w:tcPr>
            <w:tcW w:w="1540" w:type="dxa"/>
            <w:vMerge/>
          </w:tcPr>
          <w:p w14:paraId="7BFFA768" w14:textId="77777777" w:rsidR="00655E5D" w:rsidRDefault="00655E5D"/>
        </w:tc>
        <w:tc>
          <w:tcPr>
            <w:tcW w:w="2032" w:type="dxa"/>
          </w:tcPr>
          <w:p w14:paraId="19C64C73" w14:textId="77777777" w:rsidR="00655E5D" w:rsidRDefault="005442A0">
            <w:r>
              <w:t>返回值</w:t>
            </w:r>
          </w:p>
        </w:tc>
        <w:tc>
          <w:tcPr>
            <w:tcW w:w="5670" w:type="dxa"/>
            <w:gridSpan w:val="4"/>
          </w:tcPr>
          <w:p w14:paraId="676FA16E" w14:textId="77777777" w:rsidR="00655E5D" w:rsidRDefault="005442A0">
            <w:r>
              <w:t>如果成功，返回</w:t>
            </w:r>
            <w:r>
              <w:t>SQL</w:t>
            </w:r>
            <w:r>
              <w:t>语句执行结果；如果失败，返回空值。</w:t>
            </w:r>
          </w:p>
        </w:tc>
      </w:tr>
      <w:tr w:rsidR="00655E5D" w14:paraId="3E052AFD" w14:textId="77777777">
        <w:tc>
          <w:tcPr>
            <w:tcW w:w="1540" w:type="dxa"/>
          </w:tcPr>
          <w:p w14:paraId="12214F8C" w14:textId="77777777" w:rsidR="00655E5D" w:rsidRDefault="005442A0">
            <w:r>
              <w:t>功能说明</w:t>
            </w:r>
          </w:p>
        </w:tc>
        <w:tc>
          <w:tcPr>
            <w:tcW w:w="7702" w:type="dxa"/>
            <w:gridSpan w:val="5"/>
          </w:tcPr>
          <w:p w14:paraId="22F577E4" w14:textId="77777777" w:rsidR="00655E5D" w:rsidRDefault="005442A0">
            <w:r>
              <w:t>后台与数据库间的通信。</w:t>
            </w:r>
          </w:p>
        </w:tc>
      </w:tr>
    </w:tbl>
    <w:p w14:paraId="674EF87C" w14:textId="77777777" w:rsidR="00655E5D" w:rsidRDefault="00655E5D">
      <w:pPr>
        <w:rPr>
          <w:sz w:val="24"/>
        </w:rPr>
      </w:pPr>
    </w:p>
    <w:sectPr w:rsidR="00655E5D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3E375" w14:textId="77777777" w:rsidR="005442A0" w:rsidRDefault="005442A0">
      <w:r>
        <w:separator/>
      </w:r>
    </w:p>
  </w:endnote>
  <w:endnote w:type="continuationSeparator" w:id="0">
    <w:p w14:paraId="1E434575" w14:textId="77777777" w:rsidR="005442A0" w:rsidRDefault="0054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新宋体">
    <w:altName w:val="文泉驿微米黑"/>
    <w:charset w:val="86"/>
    <w:family w:val="swiss"/>
    <w:pitch w:val="default"/>
    <w:sig w:usb0="00000000" w:usb1="00000000" w:usb2="00000010" w:usb3="00000000" w:csb0="00040001" w:csb1="00000000"/>
  </w:font>
  <w:font w:name="Cambria Math">
    <w:panose1 w:val="00000000000000000000"/>
    <w:charset w:val="01"/>
    <w:family w:val="roman"/>
    <w:notTrueType/>
    <w:pitch w:val="variable"/>
  </w:font>
  <w:font w:name="仿宋_GB2312">
    <w:altName w:val="文泉驿微米黑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D5EE3" w14:textId="77777777" w:rsidR="00655E5D" w:rsidRDefault="005442A0">
    <w:pPr>
      <w:pStyle w:val="ab"/>
      <w:framePr w:wrap="around" w:vAnchor="text" w:hAnchor="margin" w:xAlign="right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2ACDF3AC" w14:textId="77777777" w:rsidR="00655E5D" w:rsidRDefault="00655E5D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B064" w14:textId="77777777" w:rsidR="00655E5D" w:rsidRDefault="005442A0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B07C4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B1171" w14:textId="77777777" w:rsidR="00655E5D" w:rsidRDefault="00655E5D">
    <w:pPr>
      <w:pStyle w:val="ab"/>
      <w:ind w:right="2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93591" w14:textId="77777777" w:rsidR="005442A0" w:rsidRDefault="005442A0">
      <w:r>
        <w:separator/>
      </w:r>
    </w:p>
  </w:footnote>
  <w:footnote w:type="continuationSeparator" w:id="0">
    <w:p w14:paraId="25D3E5D2" w14:textId="77777777" w:rsidR="005442A0" w:rsidRDefault="005442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6" w14:textId="77777777" w:rsidR="00655E5D" w:rsidRDefault="005442A0">
    <w:pPr>
      <w:pStyle w:val="ad"/>
      <w:pBdr>
        <w:bottom w:val="single" w:sz="6" w:space="0" w:color="auto"/>
      </w:pBdr>
      <w:jc w:val="left"/>
      <w:rPr>
        <w:rFonts w:ascii="黑体" w:eastAsia="黑体" w:hAnsi="黑体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1D2444BE" wp14:editId="136DEC1E">
          <wp:extent cx="885825" cy="342900"/>
          <wp:effectExtent l="0" t="0" r="3175" b="1270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凡诺软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 w:hint="eastAsia"/>
        <w:sz w:val="20"/>
        <w:szCs w:val="20"/>
      </w:rPr>
      <w:t xml:space="preserve">                                          </w:t>
    </w:r>
    <w:r>
      <w:rPr>
        <w:rFonts w:ascii="黑体" w:eastAsia="黑体" w:hAnsi="黑体" w:hint="eastAsia"/>
        <w:b/>
        <w:sz w:val="28"/>
        <w:szCs w:val="28"/>
      </w:rPr>
      <w:t>武汉凡诺软件技术有限公司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"/>
      </v:shape>
    </w:pict>
  </w:numPicBullet>
  <w:abstractNum w:abstractNumId="0">
    <w:nsid w:val="00000009"/>
    <w:multiLevelType w:val="multilevel"/>
    <w:tmpl w:val="00000009"/>
    <w:lvl w:ilvl="0" w:tentative="1">
      <w:start w:val="1"/>
      <w:numFmt w:val="bullet"/>
      <w:pStyle w:val="1heading1TimesNewRoman0"/>
      <w:lvlText w:val=""/>
      <w:lvlPicBulletId w:val="0"/>
      <w:lvlJc w:val="left"/>
      <w:pPr>
        <w:tabs>
          <w:tab w:val="left" w:pos="1255"/>
        </w:tabs>
        <w:ind w:left="1255" w:hanging="420"/>
      </w:pPr>
      <w:rPr>
        <w:rFonts w:ascii="Wingdings" w:hAnsi="Wingdings" w:hint="default"/>
      </w:rPr>
    </w:lvl>
    <w:lvl w:ilvl="1" w:tentative="1">
      <w:start w:val="1"/>
      <w:numFmt w:val="bullet"/>
      <w:pStyle w:val="2heading2TimesNewRoman"/>
      <w:lvlText w:val=""/>
      <w:lvlJc w:val="left"/>
      <w:pPr>
        <w:tabs>
          <w:tab w:val="left" w:pos="1675"/>
        </w:tabs>
        <w:ind w:left="1675" w:hanging="420"/>
      </w:pPr>
      <w:rPr>
        <w:rFonts w:ascii="Wingdings" w:hAnsi="Wingdings" w:hint="default"/>
      </w:rPr>
    </w:lvl>
    <w:lvl w:ilvl="2" w:tentative="1">
      <w:start w:val="1"/>
      <w:numFmt w:val="bullet"/>
      <w:pStyle w:val="3heading3TimesNewRoman"/>
      <w:lvlText w:val=""/>
      <w:lvlJc w:val="left"/>
      <w:pPr>
        <w:tabs>
          <w:tab w:val="left" w:pos="2095"/>
        </w:tabs>
        <w:ind w:left="209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515"/>
        </w:tabs>
        <w:ind w:left="251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935"/>
        </w:tabs>
        <w:ind w:left="293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355"/>
        </w:tabs>
        <w:ind w:left="335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775"/>
        </w:tabs>
        <w:ind w:left="377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195"/>
        </w:tabs>
        <w:ind w:left="419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615"/>
        </w:tabs>
        <w:ind w:left="4615" w:hanging="420"/>
      </w:pPr>
      <w:rPr>
        <w:rFonts w:ascii="Wingdings" w:hAnsi="Wingdings" w:hint="default"/>
      </w:rPr>
    </w:lvl>
  </w:abstractNum>
  <w:abstractNum w:abstractNumId="1">
    <w:nsid w:val="595AF354"/>
    <w:multiLevelType w:val="singleLevel"/>
    <w:tmpl w:val="595AF35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CDFF4880"/>
    <w:rsid w:val="F59C3A60"/>
    <w:rsid w:val="0000072F"/>
    <w:rsid w:val="00004581"/>
    <w:rsid w:val="000169EA"/>
    <w:rsid w:val="000777AC"/>
    <w:rsid w:val="000803B1"/>
    <w:rsid w:val="00087ED9"/>
    <w:rsid w:val="00091998"/>
    <w:rsid w:val="000B0C69"/>
    <w:rsid w:val="000B5804"/>
    <w:rsid w:val="000C0702"/>
    <w:rsid w:val="000F3D6E"/>
    <w:rsid w:val="00140939"/>
    <w:rsid w:val="001514F6"/>
    <w:rsid w:val="00172A27"/>
    <w:rsid w:val="001B729B"/>
    <w:rsid w:val="001C0A8D"/>
    <w:rsid w:val="001E7A2D"/>
    <w:rsid w:val="001F6593"/>
    <w:rsid w:val="0021031F"/>
    <w:rsid w:val="00221B87"/>
    <w:rsid w:val="002A0D77"/>
    <w:rsid w:val="002A1288"/>
    <w:rsid w:val="002A35AF"/>
    <w:rsid w:val="002C247C"/>
    <w:rsid w:val="00306892"/>
    <w:rsid w:val="00310177"/>
    <w:rsid w:val="00313610"/>
    <w:rsid w:val="00321C9B"/>
    <w:rsid w:val="00360C44"/>
    <w:rsid w:val="0036430C"/>
    <w:rsid w:val="00381DE2"/>
    <w:rsid w:val="00390191"/>
    <w:rsid w:val="003A3547"/>
    <w:rsid w:val="003E1603"/>
    <w:rsid w:val="003F422E"/>
    <w:rsid w:val="00405150"/>
    <w:rsid w:val="004953DD"/>
    <w:rsid w:val="004B4F2E"/>
    <w:rsid w:val="004B6503"/>
    <w:rsid w:val="004C1F4E"/>
    <w:rsid w:val="004C2265"/>
    <w:rsid w:val="004E4ED0"/>
    <w:rsid w:val="004E6A9A"/>
    <w:rsid w:val="00502B77"/>
    <w:rsid w:val="00516542"/>
    <w:rsid w:val="00517010"/>
    <w:rsid w:val="00524608"/>
    <w:rsid w:val="00531D48"/>
    <w:rsid w:val="00533144"/>
    <w:rsid w:val="005442A0"/>
    <w:rsid w:val="005452A8"/>
    <w:rsid w:val="00547EA2"/>
    <w:rsid w:val="00572344"/>
    <w:rsid w:val="00573A5A"/>
    <w:rsid w:val="00592534"/>
    <w:rsid w:val="005B742B"/>
    <w:rsid w:val="005C7891"/>
    <w:rsid w:val="005E30AA"/>
    <w:rsid w:val="0063417B"/>
    <w:rsid w:val="006418BA"/>
    <w:rsid w:val="0064680D"/>
    <w:rsid w:val="0064716C"/>
    <w:rsid w:val="006504FA"/>
    <w:rsid w:val="00651D68"/>
    <w:rsid w:val="00655E5D"/>
    <w:rsid w:val="006625D5"/>
    <w:rsid w:val="006878D9"/>
    <w:rsid w:val="006A65A8"/>
    <w:rsid w:val="006B64DE"/>
    <w:rsid w:val="006B7EF4"/>
    <w:rsid w:val="00721AE7"/>
    <w:rsid w:val="00723057"/>
    <w:rsid w:val="007326E1"/>
    <w:rsid w:val="00747733"/>
    <w:rsid w:val="00763FDD"/>
    <w:rsid w:val="007708D8"/>
    <w:rsid w:val="007B4EEA"/>
    <w:rsid w:val="007B7037"/>
    <w:rsid w:val="007C0856"/>
    <w:rsid w:val="007C1C01"/>
    <w:rsid w:val="007D49BD"/>
    <w:rsid w:val="007E0A43"/>
    <w:rsid w:val="00801C7D"/>
    <w:rsid w:val="00820939"/>
    <w:rsid w:val="008222D6"/>
    <w:rsid w:val="00864C95"/>
    <w:rsid w:val="00867BAB"/>
    <w:rsid w:val="00896F1D"/>
    <w:rsid w:val="008C6A6C"/>
    <w:rsid w:val="008E0509"/>
    <w:rsid w:val="0090695A"/>
    <w:rsid w:val="009269F1"/>
    <w:rsid w:val="00927405"/>
    <w:rsid w:val="009318B7"/>
    <w:rsid w:val="009331D4"/>
    <w:rsid w:val="00945E84"/>
    <w:rsid w:val="00977C0E"/>
    <w:rsid w:val="00977F2B"/>
    <w:rsid w:val="009B0183"/>
    <w:rsid w:val="009C234A"/>
    <w:rsid w:val="009C787B"/>
    <w:rsid w:val="009F0AFE"/>
    <w:rsid w:val="009F4FCE"/>
    <w:rsid w:val="00A3701D"/>
    <w:rsid w:val="00A4755F"/>
    <w:rsid w:val="00A86089"/>
    <w:rsid w:val="00A93BAD"/>
    <w:rsid w:val="00AA6896"/>
    <w:rsid w:val="00AB71B7"/>
    <w:rsid w:val="00AC237F"/>
    <w:rsid w:val="00B05259"/>
    <w:rsid w:val="00B07C4A"/>
    <w:rsid w:val="00B155A3"/>
    <w:rsid w:val="00B6512D"/>
    <w:rsid w:val="00B734A2"/>
    <w:rsid w:val="00B7388D"/>
    <w:rsid w:val="00B85652"/>
    <w:rsid w:val="00B95440"/>
    <w:rsid w:val="00BA64D7"/>
    <w:rsid w:val="00BA7F98"/>
    <w:rsid w:val="00BB6FA0"/>
    <w:rsid w:val="00BD0D59"/>
    <w:rsid w:val="00C131F1"/>
    <w:rsid w:val="00C158E8"/>
    <w:rsid w:val="00C41D83"/>
    <w:rsid w:val="00C63C1B"/>
    <w:rsid w:val="00CB1754"/>
    <w:rsid w:val="00CD3952"/>
    <w:rsid w:val="00CF2855"/>
    <w:rsid w:val="00D07D92"/>
    <w:rsid w:val="00D43ECF"/>
    <w:rsid w:val="00D63EC3"/>
    <w:rsid w:val="00D919D2"/>
    <w:rsid w:val="00DC0244"/>
    <w:rsid w:val="00DD3E5C"/>
    <w:rsid w:val="00E016FF"/>
    <w:rsid w:val="00E6132C"/>
    <w:rsid w:val="00EB1A36"/>
    <w:rsid w:val="00EB40B9"/>
    <w:rsid w:val="00F112AC"/>
    <w:rsid w:val="00F4321D"/>
    <w:rsid w:val="00F46FED"/>
    <w:rsid w:val="00F743C4"/>
    <w:rsid w:val="00F77C8B"/>
    <w:rsid w:val="00F77ED9"/>
    <w:rsid w:val="00F801F9"/>
    <w:rsid w:val="00FC0197"/>
    <w:rsid w:val="00FC08E6"/>
    <w:rsid w:val="00FD04F1"/>
    <w:rsid w:val="19EDCEDC"/>
    <w:rsid w:val="7EBA3B4C"/>
    <w:rsid w:val="7FECD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3AA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a3">
    <w:name w:val="Body Text First Indent"/>
    <w:basedOn w:val="a4"/>
    <w:link w:val="a5"/>
    <w:pPr>
      <w:ind w:firstLineChars="100" w:firstLine="420"/>
    </w:pPr>
  </w:style>
  <w:style w:type="paragraph" w:styleId="a4">
    <w:name w:val="Body Text"/>
    <w:basedOn w:val="a"/>
    <w:link w:val="a6"/>
    <w:pPr>
      <w:spacing w:after="120"/>
    </w:pPr>
    <w:rPr>
      <w:lang w:val="zh-CN"/>
    </w:rPr>
  </w:style>
  <w:style w:type="paragraph" w:styleId="a7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Body Text Indent"/>
    <w:basedOn w:val="a"/>
    <w:pPr>
      <w:spacing w:after="120"/>
      <w:ind w:leftChars="200" w:left="4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a">
    <w:name w:val="Balloon Text"/>
    <w:basedOn w:val="a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d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e">
    <w:name w:val="page number"/>
    <w:basedOn w:val="a0"/>
  </w:style>
  <w:style w:type="character" w:styleId="af">
    <w:name w:val="Hyperlink"/>
    <w:uiPriority w:val="99"/>
    <w:rPr>
      <w:color w:val="0000FF"/>
      <w:u w:val="single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表格文本 Char Char"/>
    <w:link w:val="af1"/>
    <w:rPr>
      <w:rFonts w:ascii="Arial" w:eastAsia="宋体" w:hAnsi="Arial"/>
      <w:sz w:val="24"/>
      <w:szCs w:val="21"/>
      <w:lang w:val="en-US" w:eastAsia="en-US" w:bidi="ar-SA"/>
    </w:rPr>
  </w:style>
  <w:style w:type="paragraph" w:customStyle="1" w:styleId="af1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Style27">
    <w:name w:val="_Style 27"/>
    <w:basedOn w:val="a"/>
  </w:style>
  <w:style w:type="paragraph" w:customStyle="1" w:styleId="Style8">
    <w:name w:val="_Style 8"/>
    <w:basedOn w:val="a"/>
    <w:next w:val="a9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2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3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customStyle="1" w:styleId="af4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af5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Char">
    <w:name w:val="表头样式 Char"/>
    <w:basedOn w:val="a"/>
    <w:link w:val="CharCharChar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val="zh-CN" w:eastAsia="en-US"/>
    </w:rPr>
  </w:style>
  <w:style w:type="character" w:customStyle="1" w:styleId="ac">
    <w:name w:val="页脚字符"/>
    <w:link w:val="ab"/>
    <w:uiPriority w:val="99"/>
    <w:rPr>
      <w:kern w:val="2"/>
      <w:sz w:val="18"/>
      <w:szCs w:val="18"/>
    </w:rPr>
  </w:style>
  <w:style w:type="character" w:customStyle="1" w:styleId="20">
    <w:name w:val="标题 2字符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6">
    <w:name w:val="正文文本字符"/>
    <w:link w:val="a4"/>
    <w:rPr>
      <w:kern w:val="2"/>
      <w:sz w:val="21"/>
      <w:szCs w:val="24"/>
    </w:rPr>
  </w:style>
  <w:style w:type="character" w:customStyle="1" w:styleId="a5">
    <w:name w:val="正文首行缩进字符"/>
    <w:basedOn w:val="a6"/>
    <w:link w:val="a3"/>
    <w:rPr>
      <w:kern w:val="2"/>
      <w:sz w:val="21"/>
      <w:szCs w:val="24"/>
    </w:rPr>
  </w:style>
  <w:style w:type="character" w:customStyle="1" w:styleId="3heading3TimesNewRomanCharChar">
    <w:name w:val="样式 标题 3heading 3 + (西文) Times New Roman (中文) 宋体 四号 加粗 Char Char"/>
    <w:link w:val="3heading3TimesNewRoman"/>
    <w:rPr>
      <w:b/>
      <w:bCs/>
      <w:sz w:val="28"/>
      <w:szCs w:val="24"/>
    </w:rPr>
  </w:style>
  <w:style w:type="paragraph" w:customStyle="1" w:styleId="3heading3TimesNewRoman">
    <w:name w:val="样式 标题 3heading 3 + (西文) Times New Roman (中文) 宋体 四号 加粗"/>
    <w:basedOn w:val="3"/>
    <w:link w:val="3heading3TimesNewRomanCharChar"/>
    <w:pPr>
      <w:keepNext w:val="0"/>
      <w:keepLines w:val="0"/>
      <w:widowControl/>
      <w:numPr>
        <w:ilvl w:val="2"/>
        <w:numId w:val="1"/>
      </w:numPr>
      <w:tabs>
        <w:tab w:val="left" w:pos="720"/>
      </w:tabs>
      <w:autoSpaceDE w:val="0"/>
      <w:autoSpaceDN w:val="0"/>
      <w:spacing w:before="240" w:after="240" w:line="240" w:lineRule="auto"/>
      <w:ind w:left="1004"/>
      <w:jc w:val="left"/>
    </w:pPr>
    <w:rPr>
      <w:kern w:val="0"/>
      <w:sz w:val="28"/>
      <w:szCs w:val="24"/>
      <w:lang w:val="zh-CN"/>
    </w:rPr>
  </w:style>
  <w:style w:type="character" w:customStyle="1" w:styleId="CharCharChar">
    <w:name w:val="表头样式 Char Char Char"/>
    <w:link w:val="Char"/>
    <w:rPr>
      <w:rFonts w:ascii="Arial" w:hAnsi="Arial"/>
      <w:b/>
      <w:sz w:val="24"/>
      <w:szCs w:val="21"/>
      <w:lang w:eastAsia="en-US"/>
    </w:rPr>
  </w:style>
  <w:style w:type="character" w:customStyle="1" w:styleId="2heading2TimesNewRomanCharChar">
    <w:name w:val="样式 标题 2heading 2 + (西文) Times New Roman (中文) 宋体 四号 加粗 Char Char"/>
    <w:link w:val="2heading2TimesNewRoman"/>
    <w:rPr>
      <w:rFonts w:ascii="Cambria Math" w:eastAsia="Cambria Math" w:hAnsi="Cambria Math" w:cs="Cambria Math"/>
      <w:b/>
      <w:bCs/>
      <w:kern w:val="2"/>
      <w:sz w:val="28"/>
      <w:szCs w:val="24"/>
    </w:rPr>
  </w:style>
  <w:style w:type="paragraph" w:customStyle="1" w:styleId="2heading2TimesNewRoman">
    <w:name w:val="样式 标题 2heading 2 + (西文) Times New Roman (中文) 宋体 四号 加粗"/>
    <w:basedOn w:val="2"/>
    <w:link w:val="2heading2TimesNewRomanCharChar"/>
    <w:pPr>
      <w:keepNext w:val="0"/>
      <w:keepLines w:val="0"/>
      <w:widowControl/>
      <w:numPr>
        <w:ilvl w:val="1"/>
        <w:numId w:val="1"/>
      </w:numPr>
      <w:tabs>
        <w:tab w:val="left" w:pos="500"/>
      </w:tabs>
      <w:autoSpaceDE w:val="0"/>
      <w:autoSpaceDN w:val="0"/>
      <w:spacing w:before="240" w:after="240" w:line="240" w:lineRule="auto"/>
      <w:ind w:left="578" w:hanging="578"/>
      <w:jc w:val="left"/>
    </w:pPr>
    <w:rPr>
      <w:rFonts w:ascii="Cambria Math" w:eastAsia="Cambria Math" w:hAnsi="Cambria Math"/>
      <w:sz w:val="28"/>
      <w:szCs w:val="24"/>
    </w:rPr>
  </w:style>
  <w:style w:type="character" w:customStyle="1" w:styleId="1heading1TimesNewRoman0CharChar">
    <w:name w:val="样式 样式 标题 1heading 1 + (西文) Times New Roman (中文) 宋体 左侧:  0 厘米 首行.... Char Char"/>
    <w:link w:val="1heading1TimesNewRoman0"/>
    <w:rPr>
      <w:rFonts w:cs="宋体"/>
      <w:b/>
      <w:bCs/>
      <w:sz w:val="32"/>
      <w:szCs w:val="36"/>
    </w:rPr>
  </w:style>
  <w:style w:type="paragraph" w:customStyle="1" w:styleId="1heading1TimesNewRoman0">
    <w:name w:val="样式 样式 标题 1heading 1 + (西文) Times New Roman (中文) 宋体 左侧:  0 厘米 首行...."/>
    <w:basedOn w:val="a"/>
    <w:link w:val="1heading1TimesNewRoman0CharChar"/>
    <w:pPr>
      <w:widowControl/>
      <w:numPr>
        <w:numId w:val="1"/>
      </w:numPr>
      <w:autoSpaceDE w:val="0"/>
      <w:autoSpaceDN w:val="0"/>
      <w:spacing w:before="240" w:after="240"/>
      <w:ind w:left="0" w:firstLine="0"/>
      <w:jc w:val="left"/>
      <w:outlineLvl w:val="0"/>
    </w:pPr>
    <w:rPr>
      <w:b/>
      <w:bCs/>
      <w:kern w:val="0"/>
      <w:sz w:val="32"/>
      <w:szCs w:val="36"/>
      <w:lang w:val="zh-CN"/>
    </w:rPr>
  </w:style>
  <w:style w:type="character" w:customStyle="1" w:styleId="CharCharChar0">
    <w:name w:val="编写建议 Char Char Char"/>
    <w:link w:val="Char0"/>
    <w:rPr>
      <w:rFonts w:ascii="Arial" w:hAnsi="Arial" w:cs="Arial"/>
      <w:i/>
      <w:color w:val="0000FF"/>
      <w:sz w:val="21"/>
      <w:szCs w:val="21"/>
    </w:rPr>
  </w:style>
  <w:style w:type="paragraph" w:customStyle="1" w:styleId="Char0">
    <w:name w:val="编写建议 Char"/>
    <w:basedOn w:val="a"/>
    <w:next w:val="a3"/>
    <w:link w:val="CharCharChar0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zh-CN"/>
    </w:rPr>
  </w:style>
  <w:style w:type="paragraph" w:customStyle="1" w:styleId="af6">
    <w:name w:val="摘要"/>
    <w:basedOn w:val="a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f7">
    <w:name w:val="文档标题"/>
    <w:basedOn w:val="a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CharCharCharChar">
    <w:name w:val="Char Char Char Char"/>
    <w:basedOn w:val="a"/>
    <w:rPr>
      <w:rFonts w:ascii="Arial" w:hAnsi="Arial" w:cs="Arial"/>
    </w:rPr>
  </w:style>
  <w:style w:type="paragraph" w:customStyle="1" w:styleId="af8">
    <w:name w:val="关键词"/>
    <w:basedOn w:val="af6"/>
  </w:style>
  <w:style w:type="paragraph" w:customStyle="1" w:styleId="af9">
    <w:name w:val="公司文档正文段落"/>
    <w:basedOn w:val="a"/>
    <w:pPr>
      <w:spacing w:line="360" w:lineRule="auto"/>
      <w:ind w:firstLine="420"/>
    </w:pPr>
    <w:rPr>
      <w:rFonts w:ascii="宋体" w:hAnsi="宋体" w:cs="宋体"/>
      <w:sz w:val="24"/>
    </w:rPr>
  </w:style>
  <w:style w:type="character" w:customStyle="1" w:styleId="GB2312">
    <w:name w:val="样式 仿宋_GB2312 倾斜 水绿色"/>
    <w:rPr>
      <w:rFonts w:ascii="仿宋_GB2312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675</Words>
  <Characters>3850</Characters>
  <Application>Microsoft Macintosh Word</Application>
  <DocSecurity>0</DocSecurity>
  <Lines>32</Lines>
  <Paragraphs>9</Paragraphs>
  <ScaleCrop>false</ScaleCrop>
  <Company>BroadenGate</Company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creator>Zhu Peng</dc:creator>
  <cp:lastModifiedBy>郭映中</cp:lastModifiedBy>
  <cp:revision>5</cp:revision>
  <cp:lastPrinted>2005-04-05T15:31:00Z</cp:lastPrinted>
  <dcterms:created xsi:type="dcterms:W3CDTF">2017-06-21T14:56:00Z</dcterms:created>
  <dcterms:modified xsi:type="dcterms:W3CDTF">2017-07-05T08:20:00Z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